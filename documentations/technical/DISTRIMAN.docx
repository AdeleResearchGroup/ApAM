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C07" w:rsidRPr="00033D6D" w:rsidRDefault="00586BC5" w:rsidP="00033D6D">
      <w:pPr>
        <w:pStyle w:val="Titre"/>
        <w:jc w:val="center"/>
      </w:pPr>
      <w:r w:rsidRPr="00033D6D">
        <w:t>Systèmes</w:t>
      </w:r>
      <w:r w:rsidR="00DD07BD" w:rsidRPr="00033D6D">
        <w:t xml:space="preserve"> Dynamiques, Opportunistes et Distribuée</w:t>
      </w:r>
      <w:r w:rsidR="002C7C07" w:rsidRPr="00033D6D">
        <w:t>s</w:t>
      </w:r>
    </w:p>
    <w:p w:rsidR="00586BC5" w:rsidRPr="00033D6D" w:rsidRDefault="00EE098E" w:rsidP="00033D6D">
      <w:pPr>
        <w:pStyle w:val="Titre"/>
        <w:jc w:val="center"/>
      </w:pPr>
      <w:r w:rsidRPr="00033D6D">
        <w:t xml:space="preserve">DISTRIMAN : </w:t>
      </w:r>
      <w:r w:rsidRPr="00033D6D">
        <w:br/>
      </w:r>
      <w:r w:rsidR="00586BC5" w:rsidRPr="00033D6D">
        <w:t>Distribution et Déploiement</w:t>
      </w:r>
    </w:p>
    <w:p w:rsidR="002C7C07" w:rsidRPr="002C7C07" w:rsidRDefault="002C7C07" w:rsidP="002C7C07"/>
    <w:p w:rsidR="00744E06" w:rsidRPr="00461427" w:rsidRDefault="00FD4C49" w:rsidP="00033D6D">
      <w:pPr>
        <w:pStyle w:val="Titre2"/>
      </w:pPr>
      <w:r w:rsidRPr="00461427">
        <w:t>Objectif</w:t>
      </w:r>
    </w:p>
    <w:p w:rsidR="00805168" w:rsidRDefault="0081506D" w:rsidP="00461427">
      <w:pPr>
        <w:rPr>
          <w:rFonts w:ascii="Times New Roman" w:hAnsi="Times New Roman" w:cs="Times New Roman"/>
        </w:rPr>
      </w:pPr>
      <w:r>
        <w:rPr>
          <w:rFonts w:ascii="Times New Roman" w:hAnsi="Times New Roman" w:cs="Times New Roman"/>
        </w:rPr>
        <w:t>Permettre à</w:t>
      </w:r>
      <w:r w:rsidR="00805168">
        <w:rPr>
          <w:rFonts w:ascii="Times New Roman" w:hAnsi="Times New Roman" w:cs="Times New Roman"/>
        </w:rPr>
        <w:t xml:space="preserve"> des applications s’exécutant sur une machine Apam de requérir et/ou</w:t>
      </w:r>
      <w:r w:rsidR="007E3448">
        <w:rPr>
          <w:rFonts w:ascii="Times New Roman" w:hAnsi="Times New Roman" w:cs="Times New Roman"/>
        </w:rPr>
        <w:t xml:space="preserve"> fournir des instance/composant</w:t>
      </w:r>
      <w:bookmarkStart w:id="0" w:name="_GoBack"/>
      <w:bookmarkEnd w:id="0"/>
      <w:r w:rsidR="00805168">
        <w:rPr>
          <w:rFonts w:ascii="Times New Roman" w:hAnsi="Times New Roman" w:cs="Times New Roman"/>
        </w:rPr>
        <w:t xml:space="preserve"> s’exécutant sur des machines Apam distante. Les machine Apam distante sont non connues à l’avance du point de vue des applications et peuvent évoluer au cours du temps.</w:t>
      </w:r>
    </w:p>
    <w:p w:rsidR="0081506D" w:rsidRDefault="0081506D" w:rsidP="00461427">
      <w:pPr>
        <w:rPr>
          <w:rFonts w:ascii="Times New Roman" w:hAnsi="Times New Roman" w:cs="Times New Roman"/>
        </w:rPr>
      </w:pPr>
      <w:r>
        <w:rPr>
          <w:rFonts w:ascii="Times New Roman" w:hAnsi="Times New Roman" w:cs="Times New Roman"/>
        </w:rPr>
        <w:t>Dans un deuxième temps, permettre à des applications s’exécutant sur une machine Apam de déployer ces dépendances (instances/composant) sur des machines distante.</w:t>
      </w:r>
    </w:p>
    <w:p w:rsidR="0081506D" w:rsidRDefault="0081506D" w:rsidP="00461427">
      <w:pPr>
        <w:rPr>
          <w:rFonts w:ascii="Times New Roman" w:hAnsi="Times New Roman" w:cs="Times New Roman"/>
        </w:rPr>
      </w:pPr>
    </w:p>
    <w:p w:rsidR="00A4326E" w:rsidRPr="00461427" w:rsidRDefault="00A4326E" w:rsidP="00461427">
      <w:pPr>
        <w:rPr>
          <w:rFonts w:ascii="Times New Roman" w:hAnsi="Times New Roman" w:cs="Times New Roman"/>
        </w:rPr>
      </w:pPr>
      <w:r w:rsidRPr="00461427">
        <w:rPr>
          <w:rFonts w:ascii="Times New Roman" w:hAnsi="Times New Roman" w:cs="Times New Roman"/>
        </w:rPr>
        <w:t>Un système distribué est une application à services constitué de services qui communiquent. Un modèle de système distribué exprime l’évolution, la distribution et le déploiement dynamique d’une application à service.</w:t>
      </w:r>
    </w:p>
    <w:p w:rsidR="00A4326E" w:rsidRPr="00461427" w:rsidRDefault="00A4326E" w:rsidP="00033D6D">
      <w:pPr>
        <w:pStyle w:val="Titre2"/>
      </w:pPr>
      <w:r w:rsidRPr="00033D6D">
        <w:t>Éléments</w:t>
      </w:r>
    </w:p>
    <w:p w:rsidR="00AA10AD" w:rsidRDefault="00AA10AD" w:rsidP="00D02BE3">
      <w:pPr>
        <w:spacing w:after="0" w:line="240" w:lineRule="auto"/>
        <w:jc w:val="both"/>
      </w:pPr>
    </w:p>
    <w:p w:rsidR="00A4326E" w:rsidRDefault="00AA10AD" w:rsidP="00AA10AD">
      <w:pPr>
        <w:rPr>
          <w:rFonts w:ascii="Times New Roman" w:hAnsi="Times New Roman" w:cs="Times New Roman"/>
        </w:rPr>
      </w:pPr>
      <w:r w:rsidRPr="00A1747A">
        <w:rPr>
          <w:rFonts w:ascii="Times New Roman" w:hAnsi="Times New Roman" w:cs="Times New Roman"/>
          <w:b/>
        </w:rPr>
        <w:t>Distriman</w:t>
      </w:r>
      <w:r w:rsidRPr="003E7BB7">
        <w:rPr>
          <w:rFonts w:ascii="Times New Roman" w:hAnsi="Times New Roman" w:cs="Times New Roman"/>
        </w:rPr>
        <w:t xml:space="preserve"> est le manager qui permet </w:t>
      </w:r>
      <w:r w:rsidR="00A4326E">
        <w:rPr>
          <w:rFonts w:ascii="Times New Roman" w:hAnsi="Times New Roman" w:cs="Times New Roman"/>
        </w:rPr>
        <w:t>à une machine Apam d’utiliser des services d’une autre machine Apam</w:t>
      </w:r>
      <w:r w:rsidR="00B7645B">
        <w:rPr>
          <w:rFonts w:ascii="Times New Roman" w:hAnsi="Times New Roman" w:cs="Times New Roman"/>
        </w:rPr>
        <w:t>, et/ou de déployer des services en distant</w:t>
      </w:r>
      <w:r w:rsidR="00A4326E">
        <w:rPr>
          <w:rFonts w:ascii="Times New Roman" w:hAnsi="Times New Roman" w:cs="Times New Roman"/>
        </w:rPr>
        <w:t>. Distriman découvre et communique avec les ExpAm.</w:t>
      </w:r>
    </w:p>
    <w:p w:rsidR="00A4326E" w:rsidRDefault="00A4326E" w:rsidP="00AA10AD">
      <w:pPr>
        <w:rPr>
          <w:rFonts w:ascii="Times New Roman" w:hAnsi="Times New Roman" w:cs="Times New Roman"/>
        </w:rPr>
      </w:pPr>
      <w:r w:rsidRPr="00A1747A">
        <w:rPr>
          <w:rFonts w:ascii="Times New Roman" w:hAnsi="Times New Roman" w:cs="Times New Roman"/>
          <w:b/>
        </w:rPr>
        <w:t>ExpAm</w:t>
      </w:r>
      <w:r>
        <w:rPr>
          <w:rFonts w:ascii="Times New Roman" w:hAnsi="Times New Roman" w:cs="Times New Roman"/>
        </w:rPr>
        <w:t xml:space="preserve"> est un gestionnaire présent (singleton) sur toute machine Apam qui veut exporter des services. ExpAm représente sa machine</w:t>
      </w:r>
      <w:r w:rsidR="00DC039A">
        <w:rPr>
          <w:rFonts w:ascii="Times New Roman" w:hAnsi="Times New Roman" w:cs="Times New Roman"/>
        </w:rPr>
        <w:t xml:space="preserve"> Apam</w:t>
      </w:r>
      <w:r>
        <w:rPr>
          <w:rFonts w:ascii="Times New Roman" w:hAnsi="Times New Roman" w:cs="Times New Roman"/>
        </w:rPr>
        <w:t xml:space="preserve"> </w:t>
      </w:r>
      <w:r w:rsidR="00461427">
        <w:rPr>
          <w:rFonts w:ascii="Times New Roman" w:hAnsi="Times New Roman" w:cs="Times New Roman"/>
        </w:rPr>
        <w:t>auprès</w:t>
      </w:r>
      <w:r>
        <w:rPr>
          <w:rFonts w:ascii="Times New Roman" w:hAnsi="Times New Roman" w:cs="Times New Roman"/>
        </w:rPr>
        <w:t xml:space="preserve"> des Distriman. ExpAm et Distriman ont un protocole (décrit ci-dessous) permettant de rendre interopérables les services Apam.</w:t>
      </w:r>
      <w:r w:rsidR="00AA10AD" w:rsidRPr="003E7BB7">
        <w:rPr>
          <w:rFonts w:ascii="Times New Roman" w:hAnsi="Times New Roman" w:cs="Times New Roman"/>
        </w:rPr>
        <w:t xml:space="preserve"> </w:t>
      </w:r>
    </w:p>
    <w:p w:rsidR="00A4326E" w:rsidRDefault="00A4326E" w:rsidP="00AA10AD">
      <w:pPr>
        <w:rPr>
          <w:rFonts w:ascii="Times New Roman" w:hAnsi="Times New Roman" w:cs="Times New Roman"/>
        </w:rPr>
      </w:pPr>
      <w:r>
        <w:rPr>
          <w:rFonts w:ascii="Times New Roman" w:hAnsi="Times New Roman" w:cs="Times New Roman"/>
        </w:rPr>
        <w:t>Hypothèses</w:t>
      </w:r>
      <w:r w:rsidR="00DF01D3">
        <w:rPr>
          <w:rStyle w:val="Appelnotedebasdep"/>
          <w:rFonts w:ascii="Times New Roman" w:hAnsi="Times New Roman" w:cs="Times New Roman"/>
        </w:rPr>
        <w:footnoteReference w:id="1"/>
      </w:r>
    </w:p>
    <w:p w:rsidR="00B7645B" w:rsidRDefault="00B7645B" w:rsidP="00A1747A">
      <w:pPr>
        <w:pStyle w:val="Paragraphedeliste"/>
        <w:numPr>
          <w:ilvl w:val="0"/>
          <w:numId w:val="41"/>
        </w:numPr>
        <w:rPr>
          <w:rFonts w:ascii="Times New Roman" w:hAnsi="Times New Roman" w:cs="Times New Roman"/>
        </w:rPr>
      </w:pPr>
      <w:r>
        <w:rPr>
          <w:rFonts w:ascii="Times New Roman" w:hAnsi="Times New Roman" w:cs="Times New Roman"/>
        </w:rPr>
        <w:t>Distriman réifie tous les ExpAm visibles sous la forme d’un composite ayant le nom et les propriétés de la machine distante. Ce composite représente la machine distante et contient les implémentations distantes actuellement utilisées.</w:t>
      </w:r>
    </w:p>
    <w:p w:rsidR="00B7645B" w:rsidRDefault="00B7645B" w:rsidP="00A1747A">
      <w:pPr>
        <w:pStyle w:val="Paragraphedeliste"/>
        <w:numPr>
          <w:ilvl w:val="0"/>
          <w:numId w:val="41"/>
        </w:numPr>
        <w:rPr>
          <w:rFonts w:ascii="Times New Roman" w:hAnsi="Times New Roman" w:cs="Times New Roman"/>
        </w:rPr>
      </w:pPr>
      <w:r>
        <w:rPr>
          <w:rFonts w:ascii="Times New Roman" w:hAnsi="Times New Roman" w:cs="Times New Roman"/>
        </w:rPr>
        <w:t xml:space="preserve">Distriman </w:t>
      </w:r>
      <w:r w:rsidR="00A1747A">
        <w:rPr>
          <w:rFonts w:ascii="Times New Roman" w:hAnsi="Times New Roman" w:cs="Times New Roman"/>
        </w:rPr>
        <w:t>interprète</w:t>
      </w:r>
      <w:r>
        <w:rPr>
          <w:rFonts w:ascii="Times New Roman" w:hAnsi="Times New Roman" w:cs="Times New Roman"/>
        </w:rPr>
        <w:t xml:space="preserve"> un modèle exprimant, pour chaque composite local, quelles sont les dépendance</w:t>
      </w:r>
      <w:r w:rsidR="00A1747A">
        <w:rPr>
          <w:rFonts w:ascii="Times New Roman" w:hAnsi="Times New Roman" w:cs="Times New Roman"/>
        </w:rPr>
        <w:t>s</w:t>
      </w:r>
      <w:r>
        <w:rPr>
          <w:rFonts w:ascii="Times New Roman" w:hAnsi="Times New Roman" w:cs="Times New Roman"/>
        </w:rPr>
        <w:t xml:space="preserve"> qu’il est possible de résoudre en distant.</w:t>
      </w:r>
    </w:p>
    <w:p w:rsidR="00B7645B" w:rsidRDefault="00B7645B" w:rsidP="00A1747A">
      <w:pPr>
        <w:pStyle w:val="Paragraphedeliste"/>
        <w:numPr>
          <w:ilvl w:val="0"/>
          <w:numId w:val="41"/>
        </w:numPr>
        <w:rPr>
          <w:rFonts w:ascii="Times New Roman" w:hAnsi="Times New Roman" w:cs="Times New Roman"/>
        </w:rPr>
      </w:pPr>
      <w:r>
        <w:rPr>
          <w:rFonts w:ascii="Times New Roman" w:hAnsi="Times New Roman" w:cs="Times New Roman"/>
        </w:rPr>
        <w:t xml:space="preserve">ExpAm </w:t>
      </w:r>
      <w:r w:rsidR="0081506D">
        <w:rPr>
          <w:rFonts w:ascii="Times New Roman" w:hAnsi="Times New Roman" w:cs="Times New Roman"/>
        </w:rPr>
        <w:t>interprète</w:t>
      </w:r>
      <w:r>
        <w:rPr>
          <w:rFonts w:ascii="Times New Roman" w:hAnsi="Times New Roman" w:cs="Times New Roman"/>
        </w:rPr>
        <w:t xml:space="preserve"> un modèle exprimant, pour chaque composite local, quels sont les composants qui </w:t>
      </w:r>
      <w:r w:rsidRPr="00AC66A6">
        <w:rPr>
          <w:rFonts w:ascii="Times New Roman" w:hAnsi="Times New Roman" w:cs="Times New Roman"/>
          <w:b/>
        </w:rPr>
        <w:t>peuvent</w:t>
      </w:r>
      <w:r>
        <w:rPr>
          <w:rFonts w:ascii="Times New Roman" w:hAnsi="Times New Roman" w:cs="Times New Roman"/>
        </w:rPr>
        <w:t xml:space="preserve"> être exportés vers d’autres machines Apam.</w:t>
      </w:r>
    </w:p>
    <w:p w:rsidR="00B7645B" w:rsidRDefault="00A1747A" w:rsidP="00A1747A">
      <w:pPr>
        <w:pStyle w:val="Paragraphedeliste"/>
        <w:numPr>
          <w:ilvl w:val="0"/>
          <w:numId w:val="41"/>
        </w:numPr>
        <w:rPr>
          <w:rFonts w:ascii="Times New Roman" w:hAnsi="Times New Roman" w:cs="Times New Roman"/>
        </w:rPr>
      </w:pPr>
      <w:r>
        <w:rPr>
          <w:rFonts w:ascii="Times New Roman" w:hAnsi="Times New Roman" w:cs="Times New Roman"/>
        </w:rPr>
        <w:lastRenderedPageBreak/>
        <w:t>Importer un</w:t>
      </w:r>
      <w:r w:rsidR="00B7645B">
        <w:rPr>
          <w:rFonts w:ascii="Times New Roman" w:hAnsi="Times New Roman" w:cs="Times New Roman"/>
        </w:rPr>
        <w:t xml:space="preserve"> service est similaire à déployer ce service (via OBRMAN par </w:t>
      </w:r>
      <w:r>
        <w:rPr>
          <w:rFonts w:ascii="Times New Roman" w:hAnsi="Times New Roman" w:cs="Times New Roman"/>
        </w:rPr>
        <w:t>exemple</w:t>
      </w:r>
      <w:r w:rsidR="00B7645B">
        <w:rPr>
          <w:rFonts w:ascii="Times New Roman" w:hAnsi="Times New Roman" w:cs="Times New Roman"/>
        </w:rPr>
        <w:t>). Importer un service revient à créer :</w:t>
      </w:r>
    </w:p>
    <w:p w:rsidR="00B7645B" w:rsidRDefault="00B7645B" w:rsidP="00A1747A">
      <w:pPr>
        <w:pStyle w:val="Paragraphedeliste"/>
        <w:numPr>
          <w:ilvl w:val="1"/>
          <w:numId w:val="41"/>
        </w:numPr>
        <w:rPr>
          <w:rFonts w:ascii="Times New Roman" w:hAnsi="Times New Roman" w:cs="Times New Roman"/>
        </w:rPr>
      </w:pPr>
      <w:r>
        <w:rPr>
          <w:rFonts w:ascii="Times New Roman" w:hAnsi="Times New Roman" w:cs="Times New Roman"/>
        </w:rPr>
        <w:t>Une implémentation (Apam),</w:t>
      </w:r>
      <w:r w:rsidR="00014EF1">
        <w:rPr>
          <w:rFonts w:ascii="Times New Roman" w:hAnsi="Times New Roman" w:cs="Times New Roman"/>
        </w:rPr>
        <w:t xml:space="preserve"> ayant le meme nom et propriétés de l’implémentation</w:t>
      </w:r>
      <w:r>
        <w:rPr>
          <w:rFonts w:ascii="Times New Roman" w:hAnsi="Times New Roman" w:cs="Times New Roman"/>
        </w:rPr>
        <w:t xml:space="preserve"> original</w:t>
      </w:r>
      <w:r w:rsidR="00014EF1">
        <w:rPr>
          <w:rFonts w:ascii="Times New Roman" w:hAnsi="Times New Roman" w:cs="Times New Roman"/>
        </w:rPr>
        <w:t>e</w:t>
      </w:r>
      <w:r w:rsidR="00DF01D3">
        <w:rPr>
          <w:rFonts w:ascii="Times New Roman" w:hAnsi="Times New Roman" w:cs="Times New Roman"/>
        </w:rPr>
        <w:t>, mais « instantiable=false »</w:t>
      </w:r>
      <w:r w:rsidR="00014EF1">
        <w:rPr>
          <w:rFonts w:ascii="Times New Roman" w:hAnsi="Times New Roman" w:cs="Times New Roman"/>
        </w:rPr>
        <w:t xml:space="preserve">. Cette implémentation étant « déployée », elle est contenue dans le composite type appelant, et également dans le composite Machine </w:t>
      </w:r>
      <w:r w:rsidR="00A1747A">
        <w:rPr>
          <w:rFonts w:ascii="Times New Roman" w:hAnsi="Times New Roman" w:cs="Times New Roman"/>
        </w:rPr>
        <w:t>représentant</w:t>
      </w:r>
      <w:r w:rsidR="00014EF1">
        <w:rPr>
          <w:rFonts w:ascii="Times New Roman" w:hAnsi="Times New Roman" w:cs="Times New Roman"/>
        </w:rPr>
        <w:t xml:space="preserve"> la machine distante. Les implémentations distantes et leurs clones sont immutables (il n’est pas possible, en local ou en distant, de modifier les propriétés ou les définitions).</w:t>
      </w:r>
    </w:p>
    <w:p w:rsidR="00A84737" w:rsidRPr="00A84737" w:rsidRDefault="00A1747A" w:rsidP="00A1747A">
      <w:pPr>
        <w:pStyle w:val="Paragraphedeliste"/>
        <w:numPr>
          <w:ilvl w:val="1"/>
          <w:numId w:val="41"/>
        </w:numPr>
      </w:pPr>
      <w:r w:rsidRPr="00A84737">
        <w:rPr>
          <w:rFonts w:ascii="Times New Roman" w:hAnsi="Times New Roman" w:cs="Times New Roman"/>
        </w:rPr>
        <w:t>Une instance (A</w:t>
      </w:r>
      <w:r w:rsidR="00014EF1" w:rsidRPr="00A84737">
        <w:rPr>
          <w:rFonts w:ascii="Times New Roman" w:hAnsi="Times New Roman" w:cs="Times New Roman"/>
        </w:rPr>
        <w:t>pam), ayant le meme nom et propriétés que l’instance originale. L’instance étant créée, appartient au composite appelant (et aura donc la visibilité définies par ce composite). L’instance est modifiable, en local comme en distant. La modification des propriétés d’une instance provoque la destruction/recréation des proxys et end-point correspondants pour synchroniser les valeurs</w:t>
      </w:r>
      <w:r w:rsidR="00014EF1">
        <w:rPr>
          <w:rStyle w:val="Appelnotedebasdep"/>
          <w:rFonts w:ascii="Times New Roman" w:hAnsi="Times New Roman" w:cs="Times New Roman"/>
        </w:rPr>
        <w:footnoteReference w:id="2"/>
      </w:r>
      <w:r w:rsidR="00014EF1" w:rsidRPr="00A84737">
        <w:rPr>
          <w:rFonts w:ascii="Times New Roman" w:hAnsi="Times New Roman" w:cs="Times New Roman"/>
        </w:rPr>
        <w:t>.</w:t>
      </w:r>
    </w:p>
    <w:p w:rsidR="00DC039A" w:rsidRPr="00DC039A" w:rsidRDefault="00DC039A" w:rsidP="00DC039A">
      <w:pPr>
        <w:pStyle w:val="Paragraphedeliste"/>
        <w:numPr>
          <w:ilvl w:val="1"/>
          <w:numId w:val="41"/>
        </w:numPr>
      </w:pPr>
      <w:r>
        <w:rPr>
          <w:rFonts w:ascii="Times New Roman" w:hAnsi="Times New Roman" w:cs="Times New Roman"/>
        </w:rPr>
        <w:t>Un proxy (en local) et un end-</w:t>
      </w:r>
      <w:r w:rsidR="00014EF1" w:rsidRPr="00DC039A">
        <w:rPr>
          <w:rFonts w:ascii="Times New Roman" w:hAnsi="Times New Roman" w:cs="Times New Roman"/>
        </w:rPr>
        <w:t>po</w:t>
      </w:r>
      <w:r w:rsidRPr="00DC039A">
        <w:rPr>
          <w:rFonts w:ascii="Times New Roman" w:hAnsi="Times New Roman" w:cs="Times New Roman"/>
        </w:rPr>
        <w:t>i</w:t>
      </w:r>
      <w:r w:rsidR="00014EF1" w:rsidRPr="00DC039A">
        <w:rPr>
          <w:rFonts w:ascii="Times New Roman" w:hAnsi="Times New Roman" w:cs="Times New Roman"/>
        </w:rPr>
        <w:t xml:space="preserve">nt (en distant). </w:t>
      </w:r>
    </w:p>
    <w:p w:rsidR="00AA10AD" w:rsidRPr="003E7BB7" w:rsidRDefault="00014EF1" w:rsidP="00DC039A">
      <w:pPr>
        <w:pStyle w:val="Paragraphedeliste"/>
        <w:numPr>
          <w:ilvl w:val="1"/>
          <w:numId w:val="41"/>
        </w:numPr>
      </w:pPr>
      <w:r w:rsidRPr="00DC039A">
        <w:rPr>
          <w:rFonts w:ascii="Times New Roman" w:hAnsi="Times New Roman" w:cs="Times New Roman"/>
        </w:rPr>
        <w:t xml:space="preserve">Le proxy est le serviceObject associé à l’instance Apam. </w:t>
      </w:r>
    </w:p>
    <w:p w:rsidR="00763113" w:rsidRDefault="00763113" w:rsidP="00763113">
      <w:pPr>
        <w:spacing w:after="0"/>
        <w:jc w:val="both"/>
      </w:pPr>
    </w:p>
    <w:p w:rsidR="004E7481" w:rsidRPr="004E7481" w:rsidRDefault="004E7481" w:rsidP="00033D6D">
      <w:pPr>
        <w:pStyle w:val="Titre2"/>
      </w:pPr>
      <w:r w:rsidRPr="004E7481">
        <w:t>Modèle d</w:t>
      </w:r>
      <w:r w:rsidR="00461427">
        <w:t>e distribution</w:t>
      </w:r>
    </w:p>
    <w:p w:rsidR="00AA10AD" w:rsidRDefault="00B54DD2" w:rsidP="003A181D">
      <w:pPr>
        <w:jc w:val="both"/>
      </w:pPr>
      <w:r>
        <w:t xml:space="preserve">Un modèle </w:t>
      </w:r>
      <w:r w:rsidR="00002CC4">
        <w:t xml:space="preserve">Distriman </w:t>
      </w:r>
      <w:r>
        <w:t>contient la description d</w:t>
      </w:r>
      <w:r w:rsidR="00002CC4">
        <w:t>es imports et exports d</w:t>
      </w:r>
      <w:r>
        <w:t>’un ou plusieurs composites.</w:t>
      </w:r>
      <w:r w:rsidR="000B76C3">
        <w:t xml:space="preserve"> </w:t>
      </w:r>
    </w:p>
    <w:p w:rsidR="00A1747A" w:rsidRPr="007E3448" w:rsidRDefault="00AA10AD" w:rsidP="00A1747A">
      <w:pPr>
        <w:autoSpaceDE w:val="0"/>
        <w:autoSpaceDN w:val="0"/>
        <w:adjustRightInd w:val="0"/>
        <w:rPr>
          <w:rFonts w:ascii="Courier New" w:hAnsi="Courier New" w:cs="Courier New"/>
          <w:color w:val="008080"/>
          <w:sz w:val="20"/>
          <w:szCs w:val="20"/>
        </w:rPr>
      </w:pPr>
      <w:r w:rsidRPr="00DE5254">
        <w:rPr>
          <w:rFonts w:ascii="Courier New" w:hAnsi="Courier New" w:cs="Courier New"/>
          <w:color w:val="008080"/>
          <w:sz w:val="20"/>
          <w:szCs w:val="20"/>
        </w:rPr>
        <w:t>&lt;distri</w:t>
      </w:r>
      <w:r w:rsidR="00A1747A" w:rsidRPr="00DE5254">
        <w:rPr>
          <w:rFonts w:ascii="Courier New" w:hAnsi="Courier New" w:cs="Courier New"/>
          <w:color w:val="008080"/>
          <w:sz w:val="20"/>
          <w:szCs w:val="20"/>
        </w:rPr>
        <w:t xml:space="preserve">man&gt; </w:t>
      </w:r>
      <w:r w:rsidR="00A1747A" w:rsidRPr="00DE5254">
        <w:rPr>
          <w:rFonts w:ascii="Courier New" w:hAnsi="Courier New" w:cs="Courier New"/>
          <w:color w:val="008080"/>
          <w:sz w:val="20"/>
          <w:szCs w:val="20"/>
        </w:rPr>
        <w:br/>
        <w:t xml:space="preserve">   &lt;</w:t>
      </w:r>
      <w:r w:rsidR="000D776D" w:rsidRPr="00DE5254">
        <w:rPr>
          <w:rFonts w:ascii="Courier New" w:hAnsi="Courier New" w:cs="Courier New"/>
          <w:color w:val="008080"/>
          <w:sz w:val="20"/>
          <w:szCs w:val="20"/>
        </w:rPr>
        <w:t>composite</w:t>
      </w:r>
      <w:r w:rsidR="00A1747A" w:rsidRPr="00DE5254">
        <w:rPr>
          <w:rFonts w:ascii="Courier New" w:hAnsi="Courier New" w:cs="Courier New"/>
          <w:color w:val="008080"/>
          <w:sz w:val="20"/>
          <w:szCs w:val="20"/>
        </w:rPr>
        <w:t xml:space="preserve"> </w:t>
      </w:r>
      <w:r w:rsidR="001B1712">
        <w:rPr>
          <w:rFonts w:ascii="Courier New" w:hAnsi="Courier New" w:cs="Courier New"/>
          <w:color w:val="7F007F"/>
          <w:sz w:val="20"/>
          <w:szCs w:val="20"/>
        </w:rPr>
        <w:t>type-n</w:t>
      </w:r>
      <w:r w:rsidR="004D60F4">
        <w:rPr>
          <w:rFonts w:ascii="Courier New" w:hAnsi="Courier New" w:cs="Courier New"/>
          <w:color w:val="7F007F"/>
          <w:sz w:val="20"/>
          <w:szCs w:val="20"/>
        </w:rPr>
        <w:t>ame</w:t>
      </w:r>
      <w:r w:rsidR="009D0593" w:rsidRPr="00DE5254">
        <w:rPr>
          <w:rFonts w:ascii="Courier New" w:hAnsi="Courier New" w:cs="Courier New"/>
          <w:color w:val="008080"/>
          <w:sz w:val="20"/>
          <w:szCs w:val="20"/>
        </w:rPr>
        <w:t>=”Expr”</w:t>
      </w:r>
      <w:r w:rsidRPr="00DE5254">
        <w:rPr>
          <w:rFonts w:ascii="Courier New" w:hAnsi="Courier New" w:cs="Courier New"/>
          <w:color w:val="008080"/>
          <w:sz w:val="20"/>
          <w:szCs w:val="20"/>
        </w:rPr>
        <w:t>&gt;</w:t>
      </w:r>
      <w:r w:rsidRPr="00DE5254">
        <w:rPr>
          <w:rFonts w:ascii="Courier New" w:hAnsi="Courier New" w:cs="Courier New"/>
          <w:color w:val="008080"/>
          <w:sz w:val="20"/>
          <w:szCs w:val="20"/>
        </w:rPr>
        <w:br/>
      </w:r>
      <w:r w:rsidRPr="00DE5254">
        <w:rPr>
          <w:rFonts w:ascii="Courier New" w:hAnsi="Courier New" w:cs="Courier New"/>
          <w:sz w:val="20"/>
          <w:szCs w:val="20"/>
        </w:rPr>
        <w:t xml:space="preserve">      </w:t>
      </w:r>
      <w:r w:rsidRPr="00DE5254">
        <w:rPr>
          <w:rFonts w:ascii="Courier New" w:hAnsi="Courier New" w:cs="Courier New"/>
          <w:color w:val="008080"/>
          <w:sz w:val="20"/>
          <w:szCs w:val="20"/>
        </w:rPr>
        <w:t>&lt;</w:t>
      </w:r>
      <w:r w:rsidR="007B5EDF">
        <w:rPr>
          <w:rFonts w:ascii="Courier New" w:hAnsi="Courier New" w:cs="Courier New"/>
          <w:color w:val="3F7F7F"/>
          <w:sz w:val="20"/>
          <w:szCs w:val="20"/>
        </w:rPr>
        <w:t>import</w:t>
      </w:r>
      <w:r w:rsidRPr="00DE5254">
        <w:rPr>
          <w:rFonts w:ascii="Courier New" w:hAnsi="Courier New" w:cs="Courier New"/>
          <w:sz w:val="20"/>
          <w:szCs w:val="20"/>
        </w:rPr>
        <w:t xml:space="preserve"> </w:t>
      </w:r>
      <w:r w:rsidRPr="00DE5254">
        <w:rPr>
          <w:rFonts w:ascii="Courier New" w:hAnsi="Courier New" w:cs="Courier New"/>
          <w:color w:val="7F007F"/>
          <w:sz w:val="20"/>
          <w:szCs w:val="20"/>
        </w:rPr>
        <w:t>specification</w:t>
      </w:r>
      <w:r w:rsidRPr="00DE5254">
        <w:rPr>
          <w:rFonts w:ascii="Courier New" w:hAnsi="Courier New" w:cs="Courier New"/>
          <w:color w:val="000000"/>
          <w:sz w:val="20"/>
          <w:szCs w:val="20"/>
        </w:rPr>
        <w:t>=</w:t>
      </w:r>
      <w:r w:rsidRPr="00DE5254">
        <w:rPr>
          <w:rFonts w:ascii="Courier New" w:hAnsi="Courier New" w:cs="Courier New"/>
          <w:i/>
          <w:iCs/>
          <w:color w:val="2A00FF"/>
          <w:sz w:val="20"/>
          <w:szCs w:val="20"/>
        </w:rPr>
        <w:t>"</w:t>
      </w:r>
      <w:r w:rsidR="00DE5254">
        <w:rPr>
          <w:rFonts w:ascii="Courier New" w:hAnsi="Courier New" w:cs="Courier New"/>
          <w:i/>
          <w:iCs/>
          <w:color w:val="2A00FF"/>
          <w:sz w:val="20"/>
          <w:szCs w:val="20"/>
        </w:rPr>
        <w:t>true</w:t>
      </w:r>
      <w:r w:rsidRPr="00DE5254">
        <w:rPr>
          <w:rFonts w:ascii="Courier New" w:hAnsi="Courier New" w:cs="Courier New"/>
          <w:i/>
          <w:iCs/>
          <w:color w:val="2A00FF"/>
          <w:sz w:val="20"/>
          <w:szCs w:val="20"/>
        </w:rPr>
        <w:t xml:space="preserve">" </w:t>
      </w:r>
      <w:r w:rsidRPr="00DE5254">
        <w:rPr>
          <w:rFonts w:ascii="Courier New" w:hAnsi="Courier New" w:cs="Courier New"/>
          <w:color w:val="7F007F"/>
          <w:sz w:val="20"/>
          <w:szCs w:val="20"/>
        </w:rPr>
        <w:t>machExp</w:t>
      </w:r>
      <w:r w:rsidRPr="00DE5254">
        <w:rPr>
          <w:rFonts w:ascii="Courier New" w:hAnsi="Courier New" w:cs="Courier New"/>
          <w:i/>
          <w:iCs/>
          <w:color w:val="2A00FF"/>
          <w:sz w:val="20"/>
          <w:szCs w:val="20"/>
        </w:rPr>
        <w:t xml:space="preserve">=”Exp” </w:t>
      </w:r>
      <w:r w:rsidRPr="00DE5254">
        <w:rPr>
          <w:rFonts w:ascii="Courier New" w:hAnsi="Courier New" w:cs="Courier New"/>
          <w:color w:val="7F007F"/>
          <w:sz w:val="20"/>
          <w:szCs w:val="20"/>
        </w:rPr>
        <w:t>install</w:t>
      </w:r>
      <w:r w:rsidRPr="00DE5254">
        <w:rPr>
          <w:rFonts w:ascii="Courier New" w:hAnsi="Courier New" w:cs="Courier New"/>
          <w:i/>
          <w:iCs/>
          <w:color w:val="2A00FF"/>
          <w:sz w:val="20"/>
          <w:szCs w:val="20"/>
        </w:rPr>
        <w:t>=”Exp”</w:t>
      </w:r>
      <w:r w:rsidR="00BA26BF" w:rsidRPr="00DE5254">
        <w:rPr>
          <w:rFonts w:ascii="Courier New" w:hAnsi="Courier New" w:cs="Courier New"/>
          <w:i/>
          <w:iCs/>
          <w:color w:val="2A00FF"/>
          <w:sz w:val="20"/>
          <w:szCs w:val="20"/>
        </w:rPr>
        <w:t xml:space="preserve"> </w:t>
      </w:r>
      <w:r w:rsidR="00017B71" w:rsidRPr="00DE5254">
        <w:rPr>
          <w:rFonts w:ascii="Courier New" w:hAnsi="Courier New" w:cs="Courier New"/>
          <w:i/>
          <w:iCs/>
          <w:color w:val="2A00FF"/>
          <w:sz w:val="20"/>
          <w:szCs w:val="20"/>
        </w:rPr>
        <w:t>/</w:t>
      </w:r>
      <w:r w:rsidRPr="00DE5254">
        <w:rPr>
          <w:rFonts w:ascii="Courier New" w:hAnsi="Courier New" w:cs="Courier New"/>
          <w:color w:val="008080"/>
          <w:sz w:val="20"/>
          <w:szCs w:val="20"/>
        </w:rPr>
        <w:t>&gt;</w:t>
      </w:r>
      <w:r w:rsidR="00A1747A" w:rsidRPr="00DE5254">
        <w:rPr>
          <w:rFonts w:ascii="Courier New" w:hAnsi="Courier New" w:cs="Courier New"/>
          <w:color w:val="008080"/>
          <w:sz w:val="20"/>
          <w:szCs w:val="20"/>
        </w:rPr>
        <w:br/>
      </w:r>
      <w:r w:rsidR="00A1747A" w:rsidRPr="00DE5254">
        <w:rPr>
          <w:rFonts w:ascii="Courier New" w:hAnsi="Courier New" w:cs="Courier New"/>
          <w:sz w:val="20"/>
          <w:szCs w:val="20"/>
        </w:rPr>
        <w:t xml:space="preserve"> </w:t>
      </w:r>
      <w:r w:rsidR="00DE5254" w:rsidRPr="00DE5254">
        <w:rPr>
          <w:rFonts w:ascii="Courier New" w:hAnsi="Courier New" w:cs="Courier New"/>
          <w:sz w:val="20"/>
          <w:szCs w:val="20"/>
        </w:rPr>
        <w:t xml:space="preserve">     </w:t>
      </w:r>
      <w:r w:rsidR="00DE5254" w:rsidRPr="00DE5254">
        <w:rPr>
          <w:rFonts w:ascii="Courier New" w:hAnsi="Courier New" w:cs="Courier New"/>
          <w:color w:val="008080"/>
          <w:sz w:val="20"/>
          <w:szCs w:val="20"/>
        </w:rPr>
        <w:t>&lt;</w:t>
      </w:r>
      <w:r w:rsidR="007B5EDF">
        <w:rPr>
          <w:rFonts w:ascii="Courier New" w:hAnsi="Courier New" w:cs="Courier New"/>
          <w:color w:val="3F7F7F"/>
          <w:sz w:val="20"/>
          <w:szCs w:val="20"/>
        </w:rPr>
        <w:t>import</w:t>
      </w:r>
      <w:r w:rsidR="007B5EDF" w:rsidRPr="00DE5254">
        <w:rPr>
          <w:rFonts w:ascii="Courier New" w:hAnsi="Courier New" w:cs="Courier New"/>
          <w:sz w:val="20"/>
          <w:szCs w:val="20"/>
        </w:rPr>
        <w:t xml:space="preserve"> </w:t>
      </w:r>
      <w:r w:rsidR="00DE5254" w:rsidRPr="00DE5254">
        <w:rPr>
          <w:rFonts w:ascii="Courier New" w:hAnsi="Courier New" w:cs="Courier New"/>
          <w:color w:val="7F007F"/>
          <w:sz w:val="20"/>
          <w:szCs w:val="20"/>
        </w:rPr>
        <w:t>implementation</w:t>
      </w:r>
      <w:r w:rsidR="00DE5254" w:rsidRPr="00DE5254">
        <w:rPr>
          <w:rFonts w:ascii="Courier New" w:hAnsi="Courier New" w:cs="Courier New"/>
          <w:color w:val="000000"/>
          <w:sz w:val="20"/>
          <w:szCs w:val="20"/>
        </w:rPr>
        <w:t>=</w:t>
      </w:r>
      <w:r w:rsidR="00DE5254" w:rsidRPr="00DE5254">
        <w:rPr>
          <w:rFonts w:ascii="Courier New" w:hAnsi="Courier New" w:cs="Courier New"/>
          <w:i/>
          <w:iCs/>
          <w:color w:val="2A00FF"/>
          <w:sz w:val="20"/>
          <w:szCs w:val="20"/>
        </w:rPr>
        <w:t xml:space="preserve">"A*-lib" </w:t>
      </w:r>
      <w:r w:rsidR="00DE5254" w:rsidRPr="00DE5254">
        <w:rPr>
          <w:rFonts w:ascii="Courier New" w:hAnsi="Courier New" w:cs="Courier New"/>
          <w:color w:val="7F007F"/>
          <w:sz w:val="20"/>
          <w:szCs w:val="20"/>
        </w:rPr>
        <w:t>machExp</w:t>
      </w:r>
      <w:r w:rsidR="00DE5254" w:rsidRPr="00DE5254">
        <w:rPr>
          <w:rFonts w:ascii="Courier New" w:hAnsi="Courier New" w:cs="Courier New"/>
          <w:i/>
          <w:iCs/>
          <w:color w:val="2A00FF"/>
          <w:sz w:val="20"/>
          <w:szCs w:val="20"/>
        </w:rPr>
        <w:t xml:space="preserve">=”Exp” </w:t>
      </w:r>
      <w:r w:rsidR="00DE5254" w:rsidRPr="00DE5254">
        <w:rPr>
          <w:rFonts w:ascii="Courier New" w:hAnsi="Courier New" w:cs="Courier New"/>
          <w:color w:val="7F007F"/>
          <w:sz w:val="20"/>
          <w:szCs w:val="20"/>
        </w:rPr>
        <w:t>install</w:t>
      </w:r>
      <w:r w:rsidR="00DE5254" w:rsidRPr="00DE5254">
        <w:rPr>
          <w:rFonts w:ascii="Courier New" w:hAnsi="Courier New" w:cs="Courier New"/>
          <w:i/>
          <w:iCs/>
          <w:color w:val="2A00FF"/>
          <w:sz w:val="20"/>
          <w:szCs w:val="20"/>
        </w:rPr>
        <w:t>=”Exp” /</w:t>
      </w:r>
      <w:r w:rsidR="00DE5254" w:rsidRPr="00DE5254">
        <w:rPr>
          <w:rFonts w:ascii="Courier New" w:hAnsi="Courier New" w:cs="Courier New"/>
          <w:color w:val="008080"/>
          <w:sz w:val="20"/>
          <w:szCs w:val="20"/>
        </w:rPr>
        <w:t>&gt;</w:t>
      </w:r>
      <w:r w:rsidR="00DE5254" w:rsidRPr="00DE5254">
        <w:rPr>
          <w:rFonts w:ascii="Courier New" w:hAnsi="Courier New" w:cs="Courier New"/>
          <w:color w:val="008080"/>
          <w:sz w:val="20"/>
          <w:szCs w:val="20"/>
        </w:rPr>
        <w:br/>
      </w:r>
      <w:r w:rsidR="00A1747A" w:rsidRPr="00DE5254">
        <w:rPr>
          <w:rFonts w:ascii="Courier New" w:hAnsi="Courier New" w:cs="Courier New"/>
          <w:sz w:val="20"/>
          <w:szCs w:val="20"/>
        </w:rPr>
        <w:t xml:space="preserve">     </w:t>
      </w:r>
      <w:r w:rsidR="00DE5254">
        <w:rPr>
          <w:rFonts w:ascii="Courier New" w:hAnsi="Courier New" w:cs="Courier New"/>
          <w:sz w:val="20"/>
          <w:szCs w:val="20"/>
        </w:rPr>
        <w:t xml:space="preserve"> </w:t>
      </w:r>
      <w:r w:rsidR="00A1747A" w:rsidRPr="00DE5254">
        <w:rPr>
          <w:rFonts w:ascii="Courier New" w:hAnsi="Courier New" w:cs="Courier New"/>
          <w:color w:val="008080"/>
          <w:sz w:val="20"/>
          <w:szCs w:val="20"/>
        </w:rPr>
        <w:t>&lt;</w:t>
      </w:r>
      <w:r w:rsidR="00A1747A" w:rsidRPr="00DE5254">
        <w:rPr>
          <w:rFonts w:ascii="Courier New" w:hAnsi="Courier New" w:cs="Courier New"/>
          <w:color w:val="3F7F7F"/>
          <w:sz w:val="20"/>
          <w:szCs w:val="20"/>
        </w:rPr>
        <w:t>export</w:t>
      </w:r>
      <w:r w:rsidR="00A1747A" w:rsidRPr="00DE5254">
        <w:rPr>
          <w:rFonts w:ascii="Courier New" w:hAnsi="Courier New" w:cs="Courier New"/>
          <w:sz w:val="20"/>
          <w:szCs w:val="20"/>
        </w:rPr>
        <w:t xml:space="preserve"> </w:t>
      </w:r>
      <w:r w:rsidR="00A1747A" w:rsidRPr="00DE5254">
        <w:rPr>
          <w:rFonts w:ascii="Courier New" w:hAnsi="Courier New" w:cs="Courier New"/>
          <w:color w:val="7F007F"/>
          <w:sz w:val="20"/>
          <w:szCs w:val="20"/>
        </w:rPr>
        <w:t>specification</w:t>
      </w:r>
      <w:r w:rsidR="00A1747A" w:rsidRPr="00DE5254">
        <w:rPr>
          <w:rFonts w:ascii="Courier New" w:hAnsi="Courier New" w:cs="Courier New"/>
          <w:color w:val="000000"/>
          <w:sz w:val="20"/>
          <w:szCs w:val="20"/>
        </w:rPr>
        <w:t>=</w:t>
      </w:r>
      <w:r w:rsidR="00A1747A" w:rsidRPr="00DE5254">
        <w:rPr>
          <w:rFonts w:ascii="Courier New" w:hAnsi="Courier New" w:cs="Courier New"/>
          <w:i/>
          <w:iCs/>
          <w:color w:val="2A00FF"/>
          <w:sz w:val="20"/>
          <w:szCs w:val="20"/>
        </w:rPr>
        <w:t xml:space="preserve">"A*-lib" | </w:t>
      </w:r>
      <w:r w:rsidR="00A1747A" w:rsidRPr="00DE5254">
        <w:rPr>
          <w:rFonts w:ascii="Courier New" w:hAnsi="Courier New" w:cs="Courier New"/>
          <w:color w:val="7F007F"/>
          <w:sz w:val="20"/>
          <w:szCs w:val="20"/>
        </w:rPr>
        <w:t>implementation</w:t>
      </w:r>
      <w:r w:rsidR="00A1747A" w:rsidRPr="00DE5254">
        <w:rPr>
          <w:rFonts w:ascii="Courier New" w:hAnsi="Courier New" w:cs="Courier New"/>
          <w:iCs/>
          <w:color w:val="2A00FF"/>
          <w:sz w:val="20"/>
          <w:szCs w:val="20"/>
        </w:rPr>
        <w:t>=”</w:t>
      </w:r>
      <w:r w:rsidR="00DE5254">
        <w:rPr>
          <w:rFonts w:ascii="Courier New" w:hAnsi="Courier New" w:cs="Courier New"/>
          <w:iCs/>
          <w:color w:val="2A00FF"/>
          <w:sz w:val="20"/>
          <w:szCs w:val="20"/>
        </w:rPr>
        <w:t>E</w:t>
      </w:r>
      <w:r w:rsidR="00A1747A" w:rsidRPr="00DE5254">
        <w:rPr>
          <w:rFonts w:ascii="Courier New" w:hAnsi="Courier New" w:cs="Courier New"/>
          <w:iCs/>
          <w:color w:val="2A00FF"/>
          <w:sz w:val="20"/>
          <w:szCs w:val="20"/>
        </w:rPr>
        <w:t>xp”/</w:t>
      </w:r>
      <w:r w:rsidR="00A1747A" w:rsidRPr="00DE5254">
        <w:rPr>
          <w:rFonts w:ascii="Courier New" w:hAnsi="Courier New" w:cs="Courier New"/>
          <w:color w:val="008080"/>
          <w:sz w:val="20"/>
          <w:szCs w:val="20"/>
        </w:rPr>
        <w:t>&gt;</w:t>
      </w:r>
      <w:r w:rsidR="00A1747A" w:rsidRPr="00DE5254">
        <w:rPr>
          <w:rFonts w:ascii="Courier New" w:hAnsi="Courier New" w:cs="Courier New"/>
          <w:color w:val="008080"/>
          <w:sz w:val="20"/>
          <w:szCs w:val="20"/>
        </w:rPr>
        <w:br/>
        <w:t xml:space="preserve">   &lt;/composite&gt;</w:t>
      </w:r>
      <w:r w:rsidR="00A1747A" w:rsidRPr="00DE5254">
        <w:rPr>
          <w:rFonts w:ascii="Courier New" w:hAnsi="Courier New" w:cs="Courier New"/>
          <w:color w:val="008080"/>
          <w:sz w:val="20"/>
          <w:szCs w:val="20"/>
        </w:rPr>
        <w:br/>
        <w:t xml:space="preserve">   &lt;composite </w:t>
      </w:r>
      <w:r w:rsidR="004D60F4">
        <w:rPr>
          <w:rFonts w:ascii="Courier New" w:hAnsi="Courier New" w:cs="Courier New"/>
          <w:color w:val="7F007F"/>
          <w:sz w:val="20"/>
          <w:szCs w:val="20"/>
        </w:rPr>
        <w:t>type-n</w:t>
      </w:r>
      <w:r w:rsidR="00A1747A" w:rsidRPr="00DF01D3">
        <w:rPr>
          <w:rFonts w:ascii="Courier New" w:hAnsi="Courier New" w:cs="Courier New"/>
          <w:color w:val="7F007F"/>
          <w:sz w:val="20"/>
          <w:szCs w:val="20"/>
        </w:rPr>
        <w:t>ame</w:t>
      </w:r>
      <w:r w:rsidR="00A1747A" w:rsidRPr="00DE5254">
        <w:rPr>
          <w:rFonts w:ascii="Courier New" w:hAnsi="Courier New" w:cs="Courier New"/>
          <w:color w:val="008080"/>
          <w:sz w:val="20"/>
          <w:szCs w:val="20"/>
        </w:rPr>
        <w:t>= …..</w:t>
      </w:r>
      <w:r w:rsidR="00A1747A" w:rsidRPr="00DE5254">
        <w:rPr>
          <w:rFonts w:ascii="Courier New" w:hAnsi="Courier New" w:cs="Courier New"/>
          <w:color w:val="008080"/>
          <w:sz w:val="20"/>
          <w:szCs w:val="20"/>
        </w:rPr>
        <w:br/>
      </w:r>
      <w:r w:rsidR="00A1747A" w:rsidRPr="007E3448">
        <w:rPr>
          <w:rFonts w:ascii="Courier New" w:hAnsi="Courier New" w:cs="Courier New"/>
          <w:color w:val="008080"/>
          <w:sz w:val="20"/>
          <w:szCs w:val="20"/>
        </w:rPr>
        <w:t>&lt;/distriman&gt;</w:t>
      </w:r>
    </w:p>
    <w:p w:rsidR="00A1747A" w:rsidRPr="004D60F4" w:rsidRDefault="004D60F4" w:rsidP="00A1747A">
      <w:pPr>
        <w:autoSpaceDE w:val="0"/>
        <w:autoSpaceDN w:val="0"/>
        <w:adjustRightInd w:val="0"/>
      </w:pPr>
      <w:r>
        <w:rPr>
          <w:rFonts w:ascii="Courier New" w:hAnsi="Courier New" w:cs="Courier New"/>
          <w:color w:val="008080"/>
          <w:sz w:val="20"/>
          <w:szCs w:val="20"/>
        </w:rPr>
        <w:t xml:space="preserve">Expr </w:t>
      </w:r>
      <w:r w:rsidRPr="004D60F4">
        <w:t>est une</w:t>
      </w:r>
      <w:r w:rsidR="00DE5254" w:rsidRPr="004D60F4">
        <w:t xml:space="preserve"> expression</w:t>
      </w:r>
      <w:r w:rsidRPr="004D60F4">
        <w:t xml:space="preserve"> LDAP, ou  « true » ou</w:t>
      </w:r>
      <w:r w:rsidR="00DE5254" w:rsidRPr="004D60F4">
        <w:t xml:space="preserve"> « false ».</w:t>
      </w:r>
    </w:p>
    <w:p w:rsidR="004D60F4" w:rsidRDefault="00A1747A" w:rsidP="00A1747A">
      <w:pPr>
        <w:jc w:val="both"/>
      </w:pPr>
      <w:r w:rsidRPr="00A1747A">
        <w:t xml:space="preserve">Le modèle  </w:t>
      </w:r>
      <w:r>
        <w:t>précédent est associé à un bundle et décrit les stratégies de Distriman (et ExpAm)</w:t>
      </w:r>
      <w:r w:rsidRPr="00A1747A">
        <w:t xml:space="preserve">  </w:t>
      </w:r>
      <w:r>
        <w:t>pour les divers composites présents dans ce bundle.</w:t>
      </w:r>
      <w:r w:rsidR="00DF01D3">
        <w:t xml:space="preserve"> </w:t>
      </w:r>
    </w:p>
    <w:p w:rsidR="00A1747A" w:rsidRPr="00DF01D3" w:rsidRDefault="00DF01D3" w:rsidP="00A1747A">
      <w:pPr>
        <w:jc w:val="both"/>
        <w:rPr>
          <w:lang w:val="en-US"/>
        </w:rPr>
      </w:pPr>
      <w:r w:rsidRPr="00DF01D3">
        <w:rPr>
          <w:lang w:val="en-US"/>
        </w:rPr>
        <w:t xml:space="preserve">If, for a given composite, no </w:t>
      </w:r>
      <w:r>
        <w:rPr>
          <w:lang w:val="en-US"/>
        </w:rPr>
        <w:t>export</w:t>
      </w:r>
      <w:r w:rsidRPr="00DF01D3">
        <w:rPr>
          <w:lang w:val="en-US"/>
        </w:rPr>
        <w:t xml:space="preserve"> is provided, that composite is not visible from outside the current machine.</w:t>
      </w:r>
      <w:r>
        <w:rPr>
          <w:lang w:val="en-US"/>
        </w:rPr>
        <w:t xml:space="preserve"> </w:t>
      </w:r>
      <w:r w:rsidRPr="00DF01D3">
        <w:rPr>
          <w:lang w:val="en-US"/>
        </w:rPr>
        <w:t xml:space="preserve">If, for a given composite, no </w:t>
      </w:r>
      <w:r>
        <w:rPr>
          <w:lang w:val="en-US"/>
        </w:rPr>
        <w:t>import</w:t>
      </w:r>
      <w:r w:rsidRPr="00DF01D3">
        <w:rPr>
          <w:lang w:val="en-US"/>
        </w:rPr>
        <w:t xml:space="preserve"> is provided, that composite </w:t>
      </w:r>
      <w:r>
        <w:rPr>
          <w:lang w:val="en-US"/>
        </w:rPr>
        <w:t>dependencies will be resolved only inside the</w:t>
      </w:r>
      <w:r w:rsidRPr="00DF01D3">
        <w:rPr>
          <w:lang w:val="en-US"/>
        </w:rPr>
        <w:t xml:space="preserve"> current machine</w:t>
      </w:r>
      <w:r>
        <w:rPr>
          <w:lang w:val="en-US"/>
        </w:rPr>
        <w:t>.</w:t>
      </w:r>
    </w:p>
    <w:p w:rsidR="007B5EDF" w:rsidRDefault="007B5EDF" w:rsidP="00A1747A">
      <w:pPr>
        <w:jc w:val="both"/>
        <w:rPr>
          <w:lang w:val="en-US"/>
        </w:rPr>
      </w:pPr>
      <w:r w:rsidRPr="007B5EDF">
        <w:rPr>
          <w:b/>
          <w:lang w:val="en-US"/>
        </w:rPr>
        <w:t xml:space="preserve">&lt;import </w:t>
      </w:r>
      <w:r w:rsidRPr="007B5EDF">
        <w:rPr>
          <w:lang w:val="en-US"/>
        </w:rPr>
        <w:t xml:space="preserve"> This tag </w:t>
      </w:r>
      <w:r w:rsidR="00DE5254" w:rsidRPr="007B5EDF">
        <w:rPr>
          <w:lang w:val="en-US"/>
        </w:rPr>
        <w:t xml:space="preserve">expresses that a </w:t>
      </w:r>
      <w:r>
        <w:rPr>
          <w:lang w:val="en-US"/>
        </w:rPr>
        <w:t xml:space="preserve">distant resolution is required if </w:t>
      </w:r>
    </w:p>
    <w:p w:rsidR="00DF01D3" w:rsidRDefault="00DF01D3" w:rsidP="00A84737">
      <w:pPr>
        <w:pStyle w:val="Paragraphedeliste"/>
        <w:numPr>
          <w:ilvl w:val="0"/>
          <w:numId w:val="42"/>
        </w:numPr>
        <w:jc w:val="both"/>
        <w:rPr>
          <w:lang w:val="en-US"/>
        </w:rPr>
      </w:pPr>
      <w:r>
        <w:rPr>
          <w:lang w:val="en-US"/>
        </w:rPr>
        <w:t>The source of the resolution pertains to the current composite, and</w:t>
      </w:r>
    </w:p>
    <w:p w:rsidR="007B5EDF" w:rsidRPr="00A84737" w:rsidRDefault="00A84737" w:rsidP="00A84737">
      <w:pPr>
        <w:pStyle w:val="Paragraphedeliste"/>
        <w:numPr>
          <w:ilvl w:val="0"/>
          <w:numId w:val="42"/>
        </w:numPr>
        <w:jc w:val="both"/>
        <w:rPr>
          <w:lang w:val="en-US"/>
        </w:rPr>
      </w:pPr>
      <w:r w:rsidRPr="00DF01D3">
        <w:rPr>
          <w:b/>
          <w:lang w:val="en-US"/>
        </w:rPr>
        <w:t>specification=  “Exp” | implementation= “Exp” | interface= “Exp” | message= “Exp”</w:t>
      </w:r>
      <w:r>
        <w:rPr>
          <w:lang w:val="en-US"/>
        </w:rPr>
        <w:br/>
      </w:r>
      <w:r w:rsidR="007B5EDF" w:rsidRPr="00A84737">
        <w:rPr>
          <w:lang w:val="en-US"/>
        </w:rPr>
        <w:t xml:space="preserve">The resolution </w:t>
      </w:r>
      <w:r w:rsidR="00DE5254" w:rsidRPr="00A84737">
        <w:rPr>
          <w:lang w:val="en-US"/>
        </w:rPr>
        <w:t>target</w:t>
      </w:r>
      <w:r w:rsidR="007B5EDF" w:rsidRPr="00A84737">
        <w:rPr>
          <w:lang w:val="en-US"/>
        </w:rPr>
        <w:t xml:space="preserve"> is matching the content (i.e. the target is respectively of the type specification, implementation, interface of message</w:t>
      </w:r>
      <w:r w:rsidR="00DF01D3">
        <w:rPr>
          <w:lang w:val="en-US"/>
        </w:rPr>
        <w:t>)</w:t>
      </w:r>
      <w:r w:rsidR="007B5EDF" w:rsidRPr="00A84737">
        <w:rPr>
          <w:lang w:val="en-US"/>
        </w:rPr>
        <w:t xml:space="preserve"> and its name matches the expression. </w:t>
      </w:r>
    </w:p>
    <w:p w:rsidR="00A84737" w:rsidRDefault="000D776D" w:rsidP="00C57405">
      <w:pPr>
        <w:pStyle w:val="Paragraphedeliste"/>
        <w:numPr>
          <w:ilvl w:val="0"/>
          <w:numId w:val="42"/>
        </w:numPr>
        <w:jc w:val="both"/>
        <w:rPr>
          <w:lang w:val="en-US"/>
        </w:rPr>
      </w:pPr>
      <w:r w:rsidRPr="00A84737">
        <w:rPr>
          <w:b/>
          <w:lang w:val="en-US"/>
        </w:rPr>
        <w:t xml:space="preserve">machExp </w:t>
      </w:r>
      <w:r w:rsidR="00A04714" w:rsidRPr="00A84737">
        <w:rPr>
          <w:b/>
          <w:lang w:val="en-US"/>
        </w:rPr>
        <w:t>=  « exp »</w:t>
      </w:r>
      <w:r w:rsidR="00A04714" w:rsidRPr="00A84737">
        <w:rPr>
          <w:lang w:val="en-US"/>
        </w:rPr>
        <w:t xml:space="preserve"> </w:t>
      </w:r>
      <w:r w:rsidR="00BA26BF" w:rsidRPr="00A84737">
        <w:rPr>
          <w:lang w:val="en-US"/>
        </w:rPr>
        <w:t xml:space="preserve">expresses that the target </w:t>
      </w:r>
      <w:r w:rsidR="00A84737" w:rsidRPr="00A84737">
        <w:rPr>
          <w:lang w:val="en-US"/>
        </w:rPr>
        <w:t xml:space="preserve">resolution must be intended </w:t>
      </w:r>
      <w:r w:rsidR="00BA26BF" w:rsidRPr="00A84737">
        <w:rPr>
          <w:lang w:val="en-US"/>
        </w:rPr>
        <w:t>on the remote machine</w:t>
      </w:r>
      <w:r w:rsidR="00D74C3D" w:rsidRPr="00A84737">
        <w:rPr>
          <w:lang w:val="en-US"/>
        </w:rPr>
        <w:t>s</w:t>
      </w:r>
      <w:r w:rsidR="00BA26BF" w:rsidRPr="00A84737">
        <w:rPr>
          <w:lang w:val="en-US"/>
        </w:rPr>
        <w:t xml:space="preserve"> that satisfies the expression. The expression is evaluated locally against the properties available on that machine </w:t>
      </w:r>
      <w:r w:rsidR="00002CC4" w:rsidRPr="00A84737">
        <w:rPr>
          <w:lang w:val="en-US"/>
        </w:rPr>
        <w:t>represent</w:t>
      </w:r>
      <w:r w:rsidR="00002CC4">
        <w:rPr>
          <w:lang w:val="en-US"/>
        </w:rPr>
        <w:t>ative</w:t>
      </w:r>
      <w:r w:rsidR="00BA26BF" w:rsidRPr="00A84737">
        <w:rPr>
          <w:lang w:val="en-US"/>
        </w:rPr>
        <w:t>. If the selected machine does not owns a component satisfying the dependency constraints, another machine is selected, until a satisfactory component is selected or all machines are tried.</w:t>
      </w:r>
      <w:r w:rsidR="00A84737">
        <w:rPr>
          <w:lang w:val="en-US"/>
        </w:rPr>
        <w:t xml:space="preserve"> </w:t>
      </w:r>
      <w:r w:rsidR="00BA26BF" w:rsidRPr="00A84737">
        <w:rPr>
          <w:lang w:val="en-US"/>
        </w:rPr>
        <w:t>If no solution is found, returns null.</w:t>
      </w:r>
      <w:r w:rsidR="00DF01D3">
        <w:rPr>
          <w:lang w:val="en-US"/>
        </w:rPr>
        <w:t xml:space="preserve"> </w:t>
      </w:r>
      <w:r w:rsidR="00461427">
        <w:rPr>
          <w:lang w:val="en-US"/>
        </w:rPr>
        <w:t xml:space="preserve">If more than one machine match the expression, they are tried in a random order. </w:t>
      </w:r>
      <w:r w:rsidR="00002CC4">
        <w:rPr>
          <w:lang w:val="en-US"/>
        </w:rPr>
        <w:br/>
      </w:r>
      <w:r w:rsidR="00461427">
        <w:rPr>
          <w:lang w:val="en-US"/>
        </w:rPr>
        <w:t xml:space="preserve">If </w:t>
      </w:r>
      <w:r w:rsidR="00461427" w:rsidRPr="00DF01D3">
        <w:rPr>
          <w:i/>
          <w:lang w:val="en-US"/>
        </w:rPr>
        <w:t>machExp</w:t>
      </w:r>
      <w:r w:rsidR="00461427">
        <w:rPr>
          <w:lang w:val="en-US"/>
        </w:rPr>
        <w:t xml:space="preserve"> is missing, </w:t>
      </w:r>
      <w:r w:rsidR="00461427" w:rsidRPr="00DF01D3">
        <w:rPr>
          <w:i/>
          <w:lang w:val="en-US"/>
        </w:rPr>
        <w:t>machExp=“true”</w:t>
      </w:r>
      <w:r w:rsidR="00461427">
        <w:rPr>
          <w:lang w:val="en-US"/>
        </w:rPr>
        <w:t xml:space="preserve"> is assumed (i.e. all visible ExpAm).</w:t>
      </w:r>
    </w:p>
    <w:p w:rsidR="00A04714" w:rsidRDefault="00A04714" w:rsidP="00C57405">
      <w:pPr>
        <w:pStyle w:val="Paragraphedeliste"/>
        <w:numPr>
          <w:ilvl w:val="0"/>
          <w:numId w:val="42"/>
        </w:numPr>
        <w:jc w:val="both"/>
        <w:rPr>
          <w:lang w:val="en-US"/>
        </w:rPr>
      </w:pPr>
      <w:r w:rsidRPr="00A84737">
        <w:rPr>
          <w:b/>
          <w:lang w:val="en-US"/>
        </w:rPr>
        <w:t>Install =  « Exp »</w:t>
      </w:r>
      <w:r w:rsidRPr="00A84737">
        <w:rPr>
          <w:lang w:val="en-US"/>
        </w:rPr>
        <w:t xml:space="preserve">. </w:t>
      </w:r>
      <w:r w:rsidR="00A84737">
        <w:rPr>
          <w:lang w:val="en-US"/>
        </w:rPr>
        <w:t>If no resolution is found</w:t>
      </w:r>
      <w:r w:rsidR="00DF01D3">
        <w:rPr>
          <w:lang w:val="en-US"/>
        </w:rPr>
        <w:t>,</w:t>
      </w:r>
      <w:r w:rsidR="00A84737">
        <w:rPr>
          <w:lang w:val="en-US"/>
        </w:rPr>
        <w:t xml:space="preserve"> </w:t>
      </w:r>
      <w:r w:rsidR="00A84737" w:rsidRPr="00DF01D3">
        <w:rPr>
          <w:i/>
          <w:lang w:val="en-US"/>
        </w:rPr>
        <w:t>install</w:t>
      </w:r>
      <w:r w:rsidR="00A84737">
        <w:rPr>
          <w:lang w:val="en-US"/>
        </w:rPr>
        <w:t xml:space="preserve"> e</w:t>
      </w:r>
      <w:r w:rsidR="00BA26BF" w:rsidRPr="00A84737">
        <w:rPr>
          <w:lang w:val="en-US"/>
        </w:rPr>
        <w:t>xpresses the condition under which a remote deployment can (and must) be intended. The expression is evaluated agains</w:t>
      </w:r>
      <w:r w:rsidR="00D74C3D" w:rsidRPr="00A84737">
        <w:rPr>
          <w:lang w:val="en-US"/>
        </w:rPr>
        <w:t>t</w:t>
      </w:r>
      <w:r w:rsidR="00BA26BF" w:rsidRPr="00A84737">
        <w:rPr>
          <w:lang w:val="en-US"/>
        </w:rPr>
        <w:t xml:space="preserve"> the properties of the machine represent</w:t>
      </w:r>
      <w:r w:rsidR="00A84737">
        <w:rPr>
          <w:lang w:val="en-US"/>
        </w:rPr>
        <w:t>a</w:t>
      </w:r>
      <w:r w:rsidR="00002CC4">
        <w:rPr>
          <w:lang w:val="en-US"/>
        </w:rPr>
        <w:t>tive</w:t>
      </w:r>
      <w:r w:rsidR="00BA26BF" w:rsidRPr="00A84737">
        <w:rPr>
          <w:lang w:val="en-US"/>
        </w:rPr>
        <w:t>. If the expression is satisfied, the resolution i</w:t>
      </w:r>
      <w:r w:rsidR="00A84737">
        <w:rPr>
          <w:lang w:val="en-US"/>
        </w:rPr>
        <w:t>s</w:t>
      </w:r>
      <w:r w:rsidR="00BA26BF" w:rsidRPr="00A84737">
        <w:rPr>
          <w:lang w:val="en-US"/>
        </w:rPr>
        <w:t xml:space="preserve"> intended, OBRMAN enabled, on the corresponding distant </w:t>
      </w:r>
      <w:r w:rsidR="00D74C3D" w:rsidRPr="00A84737">
        <w:rPr>
          <w:lang w:val="en-US"/>
        </w:rPr>
        <w:t>machine</w:t>
      </w:r>
      <w:r w:rsidR="00A84737">
        <w:rPr>
          <w:lang w:val="en-US"/>
        </w:rPr>
        <w:t>.</w:t>
      </w:r>
      <w:r w:rsidR="00002CC4">
        <w:rPr>
          <w:lang w:val="en-US"/>
        </w:rPr>
        <w:tab/>
        <w:t xml:space="preserve"> </w:t>
      </w:r>
      <w:r w:rsidR="00002CC4">
        <w:rPr>
          <w:lang w:val="en-US"/>
        </w:rPr>
        <w:br/>
        <w:t xml:space="preserve">If </w:t>
      </w:r>
      <w:r w:rsidR="00002CC4" w:rsidRPr="00002CC4">
        <w:rPr>
          <w:i/>
          <w:lang w:val="en-US"/>
        </w:rPr>
        <w:t>install</w:t>
      </w:r>
      <w:r w:rsidR="00002CC4">
        <w:rPr>
          <w:lang w:val="en-US"/>
        </w:rPr>
        <w:t xml:space="preserve"> is missing, </w:t>
      </w:r>
      <w:r w:rsidR="00002CC4" w:rsidRPr="00002CC4">
        <w:rPr>
          <w:i/>
          <w:lang w:val="en-US"/>
        </w:rPr>
        <w:t>install=false</w:t>
      </w:r>
      <w:r w:rsidR="00002CC4">
        <w:rPr>
          <w:lang w:val="en-US"/>
        </w:rPr>
        <w:t xml:space="preserve"> is assumed (no remote deployment).</w:t>
      </w:r>
    </w:p>
    <w:p w:rsidR="00002CC4" w:rsidRDefault="00002CC4" w:rsidP="00A84737">
      <w:pPr>
        <w:jc w:val="both"/>
        <w:rPr>
          <w:b/>
          <w:lang w:val="en-US"/>
        </w:rPr>
      </w:pPr>
    </w:p>
    <w:p w:rsidR="00A84737" w:rsidRPr="00A84737" w:rsidRDefault="00A84737" w:rsidP="00A84737">
      <w:pPr>
        <w:jc w:val="both"/>
        <w:rPr>
          <w:b/>
          <w:lang w:val="en-US"/>
        </w:rPr>
      </w:pPr>
      <w:r w:rsidRPr="00A84737">
        <w:rPr>
          <w:b/>
          <w:lang w:val="en-US"/>
        </w:rPr>
        <w:t>&lt;export specification=  “Exp” | implementation= “Exp”</w:t>
      </w:r>
    </w:p>
    <w:p w:rsidR="00A84737" w:rsidRPr="00A27844" w:rsidRDefault="00A84737" w:rsidP="00A84737">
      <w:pPr>
        <w:jc w:val="both"/>
      </w:pPr>
      <w:r>
        <w:rPr>
          <w:lang w:val="en-US"/>
        </w:rPr>
        <w:tab/>
        <w:t>This tag is interpreted par ExpAm. It indicates which component</w:t>
      </w:r>
      <w:r w:rsidR="00DF01D3">
        <w:rPr>
          <w:lang w:val="en-US"/>
        </w:rPr>
        <w:t>s</w:t>
      </w:r>
      <w:r>
        <w:rPr>
          <w:lang w:val="en-US"/>
        </w:rPr>
        <w:t xml:space="preserve"> </w:t>
      </w:r>
      <w:r w:rsidR="00DF01D3">
        <w:rPr>
          <w:lang w:val="en-US"/>
        </w:rPr>
        <w:t xml:space="preserve">of the current composite </w:t>
      </w:r>
      <w:r>
        <w:rPr>
          <w:lang w:val="en-US"/>
        </w:rPr>
        <w:t xml:space="preserve">are visible </w:t>
      </w:r>
      <w:r w:rsidR="00DF01D3">
        <w:rPr>
          <w:lang w:val="en-US"/>
        </w:rPr>
        <w:t xml:space="preserve">from </w:t>
      </w:r>
      <w:r>
        <w:rPr>
          <w:lang w:val="en-US"/>
        </w:rPr>
        <w:t>(exported</w:t>
      </w:r>
      <w:r w:rsidR="00DF01D3">
        <w:rPr>
          <w:lang w:val="en-US"/>
        </w:rPr>
        <w:t xml:space="preserve"> to</w:t>
      </w:r>
      <w:r>
        <w:rPr>
          <w:lang w:val="en-US"/>
        </w:rPr>
        <w:t xml:space="preserve">) other Apam machines. Any implementation that matches </w:t>
      </w:r>
      <w:r w:rsidR="00DF01D3">
        <w:rPr>
          <w:lang w:val="en-US"/>
        </w:rPr>
        <w:t xml:space="preserve">one or the other </w:t>
      </w:r>
      <w:r>
        <w:rPr>
          <w:lang w:val="en-US"/>
        </w:rPr>
        <w:t xml:space="preserve">expressions </w:t>
      </w:r>
      <w:r w:rsidR="00DF01D3">
        <w:rPr>
          <w:lang w:val="en-US"/>
        </w:rPr>
        <w:t xml:space="preserve">is visible. </w:t>
      </w:r>
      <w:r w:rsidR="00DF01D3" w:rsidRPr="00A27844">
        <w:t>By default all implementations are visible.</w:t>
      </w:r>
      <w:r w:rsidR="00A27844" w:rsidRPr="00A27844">
        <w:t xml:space="preserve"> Seules les instances ayant une visibilité globale sont exportées.</w:t>
      </w:r>
    </w:p>
    <w:p w:rsidR="00A04714" w:rsidRPr="00BA26BF" w:rsidRDefault="007E3448" w:rsidP="00A04714">
      <w:pPr>
        <w:jc w:val="both"/>
        <w:rPr>
          <w:lang w:val="en-US"/>
        </w:rPr>
      </w:pPr>
      <w:r>
        <w:rPr>
          <w:noProof/>
          <w:lang w:eastAsia="fr-FR"/>
        </w:rPr>
        <mc:AlternateContent>
          <mc:Choice Requires="wps">
            <w:drawing>
              <wp:anchor distT="0" distB="0" distL="114300" distR="114300" simplePos="0" relativeHeight="251698176" behindDoc="0" locked="0" layoutInCell="1" allowOverlap="1">
                <wp:simplePos x="0" y="0"/>
                <wp:positionH relativeFrom="column">
                  <wp:posOffset>737870</wp:posOffset>
                </wp:positionH>
                <wp:positionV relativeFrom="paragraph">
                  <wp:posOffset>3065145</wp:posOffset>
                </wp:positionV>
                <wp:extent cx="3441065" cy="266700"/>
                <wp:effectExtent l="0" t="2540" r="0" b="0"/>
                <wp:wrapNone/>
                <wp:docPr id="3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06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6A6" w:rsidRPr="005E0593" w:rsidRDefault="00AC66A6" w:rsidP="0032647F">
                            <w:pPr>
                              <w:pStyle w:val="Lgende"/>
                              <w:jc w:val="center"/>
                              <w:rPr>
                                <w:noProof/>
                              </w:rPr>
                            </w:pPr>
                            <w:r>
                              <w:t xml:space="preserve">Figure </w:t>
                            </w:r>
                            <w:r w:rsidR="00024E46">
                              <w:fldChar w:fldCharType="begin"/>
                            </w:r>
                            <w:r w:rsidR="00024E46">
                              <w:instrText xml:space="preserve"> SEQ Figure \* ARABIC </w:instrText>
                            </w:r>
                            <w:r w:rsidR="00024E46">
                              <w:fldChar w:fldCharType="separate"/>
                            </w:r>
                            <w:r>
                              <w:rPr>
                                <w:noProof/>
                              </w:rPr>
                              <w:t>1</w:t>
                            </w:r>
                            <w:r w:rsidR="00024E46">
                              <w:rPr>
                                <w:noProof/>
                              </w:rPr>
                              <w:fldChar w:fldCharType="end"/>
                            </w:r>
                            <w:r>
                              <w:t xml:space="preserve"> Exemple d'export d'une instance.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left:0;text-align:left;margin-left:58.1pt;margin-top:241.35pt;width:270.9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BTDewIAAAE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" stroked="f">
                <v:textbox style="mso-fit-shape-to-text:t" inset="0,0,0,0">
                  <w:txbxContent>
                    <w:p w:rsidR="00AC66A6" w:rsidRPr="005E0593" w:rsidRDefault="00AC66A6" w:rsidP="0032647F">
                      <w:pPr>
                        <w:pStyle w:val="Lgende"/>
                        <w:jc w:val="center"/>
                        <w:rPr>
                          <w:noProof/>
                        </w:rPr>
                      </w:pPr>
                      <w:r>
                        <w:t xml:space="preserve">Figure </w:t>
                      </w:r>
                      <w:r w:rsidR="00024E46">
                        <w:fldChar w:fldCharType="begin"/>
                      </w:r>
                      <w:r w:rsidR="00024E46">
                        <w:instrText xml:space="preserve"> SEQ Figure \* ARABIC </w:instrText>
                      </w:r>
                      <w:r w:rsidR="00024E46">
                        <w:fldChar w:fldCharType="separate"/>
                      </w:r>
                      <w:r>
                        <w:rPr>
                          <w:noProof/>
                        </w:rPr>
                        <w:t>1</w:t>
                      </w:r>
                      <w:r w:rsidR="00024E46">
                        <w:rPr>
                          <w:noProof/>
                        </w:rPr>
                        <w:fldChar w:fldCharType="end"/>
                      </w:r>
                      <w:r>
                        <w:t xml:space="preserve"> Exemple d'export d'une instance.</w:t>
                      </w:r>
                    </w:p>
                  </w:txbxContent>
                </v:textbox>
              </v:shape>
            </w:pict>
          </mc:Fallback>
        </mc:AlternateContent>
      </w:r>
      <w:r>
        <w:rPr>
          <w:noProof/>
          <w:lang w:eastAsia="fr-FR"/>
        </w:rPr>
        <mc:AlternateContent>
          <mc:Choice Requires="wpg">
            <w:drawing>
              <wp:anchor distT="0" distB="0" distL="114300" distR="114300" simplePos="0" relativeHeight="251696128" behindDoc="0" locked="0" layoutInCell="1" allowOverlap="1">
                <wp:simplePos x="0" y="0"/>
                <wp:positionH relativeFrom="column">
                  <wp:posOffset>737870</wp:posOffset>
                </wp:positionH>
                <wp:positionV relativeFrom="paragraph">
                  <wp:posOffset>545465</wp:posOffset>
                </wp:positionV>
                <wp:extent cx="3441065" cy="2462530"/>
                <wp:effectExtent l="8890" t="6985" r="0" b="6985"/>
                <wp:wrapNone/>
                <wp:docPr id="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1065" cy="2462530"/>
                          <a:chOff x="2579" y="7205"/>
                          <a:chExt cx="5419" cy="3878"/>
                        </a:xfrm>
                      </wpg:grpSpPr>
                      <wps:wsp>
                        <wps:cNvPr id="2" name="Oval 2"/>
                        <wps:cNvSpPr>
                          <a:spLocks noChangeArrowheads="1"/>
                        </wps:cNvSpPr>
                        <wps:spPr bwMode="auto">
                          <a:xfrm>
                            <a:off x="2579" y="7589"/>
                            <a:ext cx="1516" cy="1483"/>
                          </a:xfrm>
                          <a:prstGeom prst="ellipse">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s:wsp>
                        <wps:cNvPr id="3" name="AutoShape 4"/>
                        <wps:cNvSpPr>
                          <a:spLocks noChangeArrowheads="1"/>
                        </wps:cNvSpPr>
                        <wps:spPr bwMode="auto">
                          <a:xfrm>
                            <a:off x="3000" y="7205"/>
                            <a:ext cx="636" cy="373"/>
                          </a:xfrm>
                          <a:prstGeom prst="roundRect">
                            <a:avLst>
                              <a:gd name="adj" fmla="val 16667"/>
                            </a:avLst>
                          </a:prstGeom>
                          <a:solidFill>
                            <a:schemeClr val="lt1">
                              <a:lumMod val="100000"/>
                              <a:lumOff val="0"/>
                            </a:schemeClr>
                          </a:solidFill>
                          <a:ln w="12700">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66A6" w:rsidRPr="00C63966" w:rsidRDefault="00AC66A6" w:rsidP="00C63966">
                              <w:pPr>
                                <w:jc w:val="center"/>
                                <w:rPr>
                                  <w:sz w:val="16"/>
                                  <w:szCs w:val="16"/>
                                </w:rPr>
                              </w:pPr>
                              <w:r>
                                <w:rPr>
                                  <w:sz w:val="16"/>
                                  <w:szCs w:val="16"/>
                                </w:rPr>
                                <w:t>DM</w:t>
                              </w:r>
                            </w:p>
                          </w:txbxContent>
                        </wps:txbx>
                        <wps:bodyPr rot="0" vert="horz" wrap="square" lIns="91440" tIns="45720" rIns="91440" bIns="45720" anchor="t" anchorCtr="0" upright="1">
                          <a:noAutofit/>
                        </wps:bodyPr>
                      </wps:wsp>
                      <wps:wsp>
                        <wps:cNvPr id="4" name="Oval 6"/>
                        <wps:cNvSpPr>
                          <a:spLocks noChangeArrowheads="1"/>
                        </wps:cNvSpPr>
                        <wps:spPr bwMode="auto">
                          <a:xfrm>
                            <a:off x="5979" y="7588"/>
                            <a:ext cx="1516" cy="1483"/>
                          </a:xfrm>
                          <a:prstGeom prst="ellipse">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5" name="Oval 7"/>
                        <wps:cNvSpPr>
                          <a:spLocks noChangeArrowheads="1"/>
                        </wps:cNvSpPr>
                        <wps:spPr bwMode="auto">
                          <a:xfrm>
                            <a:off x="3257" y="7847"/>
                            <a:ext cx="516" cy="494"/>
                          </a:xfrm>
                          <a:prstGeom prst="ellipse">
                            <a:avLst/>
                          </a:prstGeom>
                          <a:solidFill>
                            <a:schemeClr val="lt1">
                              <a:lumMod val="100000"/>
                              <a:lumOff val="0"/>
                            </a:schemeClr>
                          </a:solidFill>
                          <a:ln w="12700">
                            <a:solidFill>
                              <a:schemeClr val="accent4">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6" name="Oval 8"/>
                        <wps:cNvSpPr>
                          <a:spLocks noChangeArrowheads="1"/>
                        </wps:cNvSpPr>
                        <wps:spPr bwMode="auto">
                          <a:xfrm>
                            <a:off x="3044" y="8546"/>
                            <a:ext cx="438" cy="405"/>
                          </a:xfrm>
                          <a:prstGeom prst="ellipse">
                            <a:avLst/>
                          </a:prstGeom>
                          <a:solidFill>
                            <a:schemeClr val="lt1">
                              <a:lumMod val="100000"/>
                              <a:lumOff val="0"/>
                            </a:schemeClr>
                          </a:solidFill>
                          <a:ln w="1270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7" name="Text Box 9"/>
                        <wps:cNvSpPr txBox="1">
                          <a:spLocks noChangeArrowheads="1"/>
                        </wps:cNvSpPr>
                        <wps:spPr bwMode="auto">
                          <a:xfrm>
                            <a:off x="2800" y="9349"/>
                            <a:ext cx="1413" cy="4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6A6" w:rsidRPr="0057469C" w:rsidRDefault="00AC66A6" w:rsidP="0086521F">
                              <w:pPr>
                                <w:rPr>
                                  <w:sz w:val="18"/>
                                  <w:szCs w:val="18"/>
                                </w:rPr>
                              </w:pPr>
                              <w:r w:rsidRPr="0057469C">
                                <w:rPr>
                                  <w:sz w:val="18"/>
                                  <w:szCs w:val="18"/>
                                </w:rPr>
                                <w:t>Client (MC)</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6200" y="9349"/>
                            <a:ext cx="1295" cy="4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6A6" w:rsidRPr="0057469C" w:rsidRDefault="00AC66A6" w:rsidP="0086521F">
                              <w:pPr>
                                <w:rPr>
                                  <w:sz w:val="18"/>
                                  <w:szCs w:val="18"/>
                                </w:rPr>
                              </w:pPr>
                              <w:r w:rsidRPr="0057469C">
                                <w:rPr>
                                  <w:sz w:val="18"/>
                                  <w:szCs w:val="18"/>
                                </w:rPr>
                                <w:t>Server</w:t>
                              </w:r>
                              <w:r>
                                <w:rPr>
                                  <w:sz w:val="18"/>
                                  <w:szCs w:val="18"/>
                                </w:rPr>
                                <w:t xml:space="preserve"> (MS)</w:t>
                              </w:r>
                            </w:p>
                          </w:txbxContent>
                        </wps:txbx>
                        <wps:bodyPr rot="0" vert="horz" wrap="square" lIns="91440" tIns="45720" rIns="91440" bIns="45720" anchor="t" anchorCtr="0" upright="1">
                          <a:noAutofit/>
                        </wps:bodyPr>
                      </wps:wsp>
                      <wps:wsp>
                        <wps:cNvPr id="9" name="Oval 11"/>
                        <wps:cNvSpPr>
                          <a:spLocks noChangeArrowheads="1"/>
                        </wps:cNvSpPr>
                        <wps:spPr bwMode="auto">
                          <a:xfrm>
                            <a:off x="6547" y="7827"/>
                            <a:ext cx="516" cy="494"/>
                          </a:xfrm>
                          <a:prstGeom prst="ellipse">
                            <a:avLst/>
                          </a:prstGeom>
                          <a:solidFill>
                            <a:schemeClr val="lt1">
                              <a:lumMod val="100000"/>
                              <a:lumOff val="0"/>
                            </a:schemeClr>
                          </a:solidFill>
                          <a:ln w="12700">
                            <a:solidFill>
                              <a:schemeClr val="accent3">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0" name="Text Box 12"/>
                        <wps:cNvSpPr txBox="1">
                          <a:spLocks noChangeArrowheads="1"/>
                        </wps:cNvSpPr>
                        <wps:spPr bwMode="auto">
                          <a:xfrm>
                            <a:off x="3175" y="7882"/>
                            <a:ext cx="635"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6A6" w:rsidRPr="0057469C" w:rsidRDefault="00AC66A6" w:rsidP="0057469C">
                              <w:pPr>
                                <w:rPr>
                                  <w:sz w:val="16"/>
                                  <w:szCs w:val="16"/>
                                </w:rPr>
                              </w:pPr>
                              <w:r>
                                <w:rPr>
                                  <w:sz w:val="18"/>
                                  <w:szCs w:val="18"/>
                                </w:rPr>
                                <w:t xml:space="preserve"> </w:t>
                              </w:r>
                              <w:r w:rsidRPr="0057469C">
                                <w:rPr>
                                  <w:sz w:val="16"/>
                                  <w:szCs w:val="16"/>
                                </w:rPr>
                                <w:t>MS</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428" y="7827"/>
                            <a:ext cx="635"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6A6" w:rsidRPr="0057469C" w:rsidRDefault="00AC66A6" w:rsidP="0057469C">
                              <w:pPr>
                                <w:rPr>
                                  <w:sz w:val="16"/>
                                  <w:szCs w:val="16"/>
                                </w:rPr>
                              </w:pPr>
                              <w:r>
                                <w:rPr>
                                  <w:sz w:val="18"/>
                                  <w:szCs w:val="18"/>
                                </w:rPr>
                                <w:t xml:space="preserve"> </w:t>
                              </w:r>
                              <w:r w:rsidRPr="0057469C">
                                <w:rPr>
                                  <w:sz w:val="16"/>
                                  <w:szCs w:val="16"/>
                                </w:rPr>
                                <w:t>M</w:t>
                              </w:r>
                              <w:r>
                                <w:rPr>
                                  <w:sz w:val="16"/>
                                  <w:szCs w:val="16"/>
                                </w:rPr>
                                <w:t>C</w:t>
                              </w:r>
                            </w:p>
                          </w:txbxContent>
                        </wps:txbx>
                        <wps:bodyPr rot="0" vert="horz" wrap="square" lIns="91440" tIns="45720" rIns="91440" bIns="45720" anchor="t" anchorCtr="0" upright="1">
                          <a:noAutofit/>
                        </wps:bodyPr>
                      </wps:wsp>
                      <wps:wsp>
                        <wps:cNvPr id="12" name="AutoShape 17"/>
                        <wps:cNvCnPr>
                          <a:cxnSpLocks noChangeShapeType="1"/>
                        </wps:cNvCnPr>
                        <wps:spPr bwMode="auto">
                          <a:xfrm>
                            <a:off x="3310" y="7568"/>
                            <a:ext cx="75" cy="279"/>
                          </a:xfrm>
                          <a:prstGeom prst="straightConnector1">
                            <a:avLst/>
                          </a:prstGeom>
                          <a:noFill/>
                          <a:ln w="6350" cap="rnd">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13" name="AutoShape 18"/>
                        <wps:cNvCnPr>
                          <a:cxnSpLocks noChangeShapeType="1"/>
                        </wps:cNvCnPr>
                        <wps:spPr bwMode="auto">
                          <a:xfrm>
                            <a:off x="6727" y="7568"/>
                            <a:ext cx="75" cy="279"/>
                          </a:xfrm>
                          <a:prstGeom prst="straightConnector1">
                            <a:avLst/>
                          </a:prstGeom>
                          <a:noFill/>
                          <a:ln w="6350" cap="rnd">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14" name="Oval 19"/>
                        <wps:cNvSpPr>
                          <a:spLocks noChangeArrowheads="1"/>
                        </wps:cNvSpPr>
                        <wps:spPr bwMode="auto">
                          <a:xfrm>
                            <a:off x="3175" y="8747"/>
                            <a:ext cx="143" cy="143"/>
                          </a:xfrm>
                          <a:prstGeom prst="ellipse">
                            <a:avLst/>
                          </a:prstGeom>
                          <a:gradFill rotWithShape="0">
                            <a:gsLst>
                              <a:gs pos="0">
                                <a:schemeClr val="accent2">
                                  <a:lumMod val="100000"/>
                                  <a:lumOff val="0"/>
                                </a:schemeClr>
                              </a:gs>
                              <a:gs pos="100000">
                                <a:schemeClr val="accent2">
                                  <a:lumMod val="50000"/>
                                  <a:lumOff val="0"/>
                                </a:schemeClr>
                              </a:gs>
                            </a:gsLst>
                            <a:lin ang="2700000" scaled="1"/>
                          </a:gradFill>
                          <a:ln>
                            <a:noFill/>
                          </a:ln>
                          <a:effectLst>
                            <a:outerShdw sy="50000" kx="-2453608" rotWithShape="0">
                              <a:schemeClr val="accent2">
                                <a:lumMod val="40000"/>
                                <a:lumOff val="60000"/>
                                <a:alpha val="50000"/>
                              </a:schemeClr>
                            </a:outerShdw>
                          </a:effectLst>
                          <a:extLst>
                            <a:ext uri="{91240B29-F687-4F45-9708-019B960494DF}">
                              <a14:hiddenLine xmlns:a14="http://schemas.microsoft.com/office/drawing/2010/main" w="12700">
                                <a:solidFill>
                                  <a:schemeClr val="lt1">
                                    <a:lumMod val="95000"/>
                                    <a:lumOff val="0"/>
                                  </a:schemeClr>
                                </a:solidFill>
                                <a:round/>
                                <a:headEnd/>
                                <a:tailEnd/>
                              </a14:hiddenLine>
                            </a:ext>
                          </a:extLst>
                        </wps:spPr>
                        <wps:txbx>
                          <w:txbxContent>
                            <w:p w:rsidR="00AC66A6" w:rsidRDefault="00AC66A6">
                              <w:r>
                                <w:t>p</w:t>
                              </w:r>
                            </w:p>
                          </w:txbxContent>
                        </wps:txbx>
                        <wps:bodyPr rot="0" vert="horz" wrap="square" lIns="91440" tIns="45720" rIns="91440" bIns="45720" anchor="t" anchorCtr="0" upright="1">
                          <a:noAutofit/>
                        </wps:bodyPr>
                      </wps:wsp>
                      <wps:wsp>
                        <wps:cNvPr id="15" name="Oval 20"/>
                        <wps:cNvSpPr>
                          <a:spLocks noChangeArrowheads="1"/>
                        </wps:cNvSpPr>
                        <wps:spPr bwMode="auto">
                          <a:xfrm>
                            <a:off x="6472" y="8747"/>
                            <a:ext cx="143" cy="143"/>
                          </a:xfrm>
                          <a:prstGeom prst="ellipse">
                            <a:avLst/>
                          </a:prstGeom>
                          <a:gradFill rotWithShape="0">
                            <a:gsLst>
                              <a:gs pos="0">
                                <a:schemeClr val="accent2">
                                  <a:lumMod val="100000"/>
                                  <a:lumOff val="0"/>
                                </a:schemeClr>
                              </a:gs>
                              <a:gs pos="100000">
                                <a:schemeClr val="accent2">
                                  <a:lumMod val="50000"/>
                                  <a:lumOff val="0"/>
                                </a:schemeClr>
                              </a:gs>
                            </a:gsLst>
                            <a:lin ang="2700000" scaled="1"/>
                          </a:gradFill>
                          <a:ln>
                            <a:noFill/>
                          </a:ln>
                          <a:effectLst>
                            <a:outerShdw sy="50000" kx="-2453608" rotWithShape="0">
                              <a:schemeClr val="accent2">
                                <a:lumMod val="40000"/>
                                <a:lumOff val="60000"/>
                                <a:alpha val="50000"/>
                              </a:schemeClr>
                            </a:outerShdw>
                          </a:effectLst>
                          <a:extLst>
                            <a:ext uri="{91240B29-F687-4F45-9708-019B960494DF}">
                              <a14:hiddenLine xmlns:a14="http://schemas.microsoft.com/office/drawing/2010/main" w="12700">
                                <a:solidFill>
                                  <a:schemeClr val="lt1">
                                    <a:lumMod val="95000"/>
                                    <a:lumOff val="0"/>
                                  </a:schemeClr>
                                </a:solidFill>
                                <a:round/>
                                <a:headEnd/>
                                <a:tailEnd/>
                              </a14:hiddenLine>
                            </a:ext>
                          </a:extLst>
                        </wps:spPr>
                        <wps:bodyPr rot="0" vert="horz" wrap="square" lIns="91440" tIns="45720" rIns="91440" bIns="45720" anchor="t" anchorCtr="0" upright="1">
                          <a:noAutofit/>
                        </wps:bodyPr>
                      </wps:wsp>
                      <wps:wsp>
                        <wps:cNvPr id="16" name="Text Box 21"/>
                        <wps:cNvSpPr txBox="1">
                          <a:spLocks noChangeArrowheads="1"/>
                        </wps:cNvSpPr>
                        <wps:spPr bwMode="auto">
                          <a:xfrm>
                            <a:off x="3013" y="8626"/>
                            <a:ext cx="635"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6A6" w:rsidRPr="00BA5607" w:rsidRDefault="00AC66A6" w:rsidP="00BA5607">
                              <w:pPr>
                                <w:rPr>
                                  <w:color w:val="FFFFFF" w:themeColor="background1"/>
                                  <w:sz w:val="16"/>
                                  <w:szCs w:val="16"/>
                                </w:rPr>
                              </w:pPr>
                              <w:r w:rsidRPr="00BA5607">
                                <w:rPr>
                                  <w:color w:val="FFFFFF" w:themeColor="background1"/>
                                  <w:sz w:val="18"/>
                                  <w:szCs w:val="18"/>
                                </w:rPr>
                                <w:t xml:space="preserve"> </w:t>
                              </w:r>
                              <w:r w:rsidRPr="00BA5607">
                                <w:rPr>
                                  <w:color w:val="FFFFFF" w:themeColor="background1"/>
                                  <w:sz w:val="16"/>
                                  <w:szCs w:val="16"/>
                                </w:rPr>
                                <w:t>p</w:t>
                              </w:r>
                            </w:p>
                          </w:txbxContent>
                        </wps:txbx>
                        <wps:bodyPr rot="0" vert="horz" wrap="square" lIns="91440" tIns="45720" rIns="91440" bIns="45720" anchor="t" anchorCtr="0" upright="1">
                          <a:noAutofit/>
                        </wps:bodyPr>
                      </wps:wsp>
                      <wps:wsp>
                        <wps:cNvPr id="17" name="Text Box 22"/>
                        <wps:cNvSpPr txBox="1">
                          <a:spLocks noChangeArrowheads="1"/>
                        </wps:cNvSpPr>
                        <wps:spPr bwMode="auto">
                          <a:xfrm>
                            <a:off x="6310" y="8643"/>
                            <a:ext cx="481"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6A6" w:rsidRPr="00BA5607" w:rsidRDefault="00AC66A6" w:rsidP="00BA5607">
                              <w:pPr>
                                <w:rPr>
                                  <w:color w:val="FFFFFF" w:themeColor="background1"/>
                                  <w:sz w:val="16"/>
                                  <w:szCs w:val="16"/>
                                </w:rPr>
                              </w:pPr>
                              <w:r w:rsidRPr="00BA5607">
                                <w:rPr>
                                  <w:color w:val="FFFFFF" w:themeColor="background1"/>
                                  <w:sz w:val="18"/>
                                  <w:szCs w:val="18"/>
                                </w:rPr>
                                <w:t xml:space="preserve"> </w:t>
                              </w:r>
                              <w:r>
                                <w:rPr>
                                  <w:color w:val="FFFFFF" w:themeColor="background1"/>
                                  <w:sz w:val="16"/>
                                  <w:szCs w:val="16"/>
                                </w:rPr>
                                <w:t>e</w:t>
                              </w:r>
                            </w:p>
                          </w:txbxContent>
                        </wps:txbx>
                        <wps:bodyPr rot="0" vert="horz" wrap="square" lIns="91440" tIns="45720" rIns="91440" bIns="45720" anchor="t" anchorCtr="0" upright="1">
                          <a:noAutofit/>
                        </wps:bodyPr>
                      </wps:wsp>
                      <wps:wsp>
                        <wps:cNvPr id="18" name="AutoShape 23"/>
                        <wps:cNvCnPr>
                          <a:cxnSpLocks noChangeShapeType="1"/>
                        </wps:cNvCnPr>
                        <wps:spPr bwMode="auto">
                          <a:xfrm>
                            <a:off x="3310" y="8821"/>
                            <a:ext cx="3118" cy="0"/>
                          </a:xfrm>
                          <a:prstGeom prst="straightConnector1">
                            <a:avLst/>
                          </a:prstGeom>
                          <a:noFill/>
                          <a:ln w="6350">
                            <a:solidFill>
                              <a:srgbClr val="000000"/>
                            </a:solidFill>
                            <a:prstDash val="dash"/>
                            <a:round/>
                            <a:headEnd type="arrow" w="med" len="med"/>
                            <a:tailEnd type="arrow" w="med" len="med"/>
                          </a:ln>
                          <a:extLst>
                            <a:ext uri="{909E8E84-426E-40DD-AFC4-6F175D3DCCD1}">
                              <a14:hiddenFill xmlns:a14="http://schemas.microsoft.com/office/drawing/2010/main">
                                <a:noFill/>
                              </a14:hiddenFill>
                            </a:ext>
                          </a:extLst>
                        </wps:spPr>
                        <wps:bodyPr/>
                      </wps:wsp>
                      <wps:wsp>
                        <wps:cNvPr id="19" name="AutoShape 24"/>
                        <wps:cNvCnPr>
                          <a:cxnSpLocks noChangeShapeType="1"/>
                        </wps:cNvCnPr>
                        <wps:spPr bwMode="auto">
                          <a:xfrm rot="5400000">
                            <a:off x="6397" y="8471"/>
                            <a:ext cx="426" cy="126"/>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5"/>
                        <wps:cNvCnPr>
                          <a:cxnSpLocks noChangeShapeType="1"/>
                        </wps:cNvCnPr>
                        <wps:spPr bwMode="auto">
                          <a:xfrm rot="5400000">
                            <a:off x="3108" y="8470"/>
                            <a:ext cx="426" cy="128"/>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27"/>
                        <wps:cNvSpPr>
                          <a:spLocks noChangeArrowheads="1"/>
                        </wps:cNvSpPr>
                        <wps:spPr bwMode="auto">
                          <a:xfrm>
                            <a:off x="6427" y="7205"/>
                            <a:ext cx="636" cy="373"/>
                          </a:xfrm>
                          <a:prstGeom prst="roundRect">
                            <a:avLst>
                              <a:gd name="adj" fmla="val 16667"/>
                            </a:avLst>
                          </a:prstGeom>
                          <a:solidFill>
                            <a:schemeClr val="lt1">
                              <a:lumMod val="100000"/>
                              <a:lumOff val="0"/>
                            </a:schemeClr>
                          </a:solidFill>
                          <a:ln w="12700">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66A6" w:rsidRPr="00C63966" w:rsidRDefault="00AC66A6" w:rsidP="00C63966">
                              <w:pPr>
                                <w:jc w:val="center"/>
                                <w:rPr>
                                  <w:sz w:val="16"/>
                                  <w:szCs w:val="16"/>
                                </w:rPr>
                              </w:pPr>
                              <w:r>
                                <w:rPr>
                                  <w:sz w:val="16"/>
                                  <w:szCs w:val="16"/>
                                </w:rPr>
                                <w:t>DM</w:t>
                              </w:r>
                            </w:p>
                          </w:txbxContent>
                        </wps:txbx>
                        <wps:bodyPr rot="0" vert="horz" wrap="square" lIns="91440" tIns="45720" rIns="91440" bIns="45720" anchor="t" anchorCtr="0" upright="1">
                          <a:noAutofit/>
                        </wps:bodyPr>
                      </wps:wsp>
                      <wpg:grpSp>
                        <wpg:cNvPr id="22" name="Group 30"/>
                        <wpg:cNvGrpSpPr>
                          <a:grpSpLocks/>
                        </wpg:cNvGrpSpPr>
                        <wpg:grpSpPr bwMode="auto">
                          <a:xfrm>
                            <a:off x="2641" y="10005"/>
                            <a:ext cx="635" cy="494"/>
                            <a:chOff x="2659" y="10324"/>
                            <a:chExt cx="635" cy="494"/>
                          </a:xfrm>
                        </wpg:grpSpPr>
                        <wps:wsp>
                          <wps:cNvPr id="23" name="Oval 28"/>
                          <wps:cNvSpPr>
                            <a:spLocks noChangeArrowheads="1"/>
                          </wps:cNvSpPr>
                          <wps:spPr bwMode="auto">
                            <a:xfrm>
                              <a:off x="2741" y="10324"/>
                              <a:ext cx="516" cy="494"/>
                            </a:xfrm>
                            <a:prstGeom prst="ellipse">
                              <a:avLst/>
                            </a:prstGeom>
                            <a:solidFill>
                              <a:schemeClr val="lt1">
                                <a:lumMod val="100000"/>
                                <a:lumOff val="0"/>
                              </a:schemeClr>
                            </a:solidFill>
                            <a:ln w="12700">
                              <a:solidFill>
                                <a:schemeClr val="accent4">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4" name="Text Box 29"/>
                          <wps:cNvSpPr txBox="1">
                            <a:spLocks noChangeArrowheads="1"/>
                          </wps:cNvSpPr>
                          <wps:spPr bwMode="auto">
                            <a:xfrm>
                              <a:off x="2659" y="10359"/>
                              <a:ext cx="635"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6A6" w:rsidRPr="0057469C" w:rsidRDefault="00AC66A6" w:rsidP="0031726F">
                                <w:pPr>
                                  <w:rPr>
                                    <w:sz w:val="16"/>
                                    <w:szCs w:val="16"/>
                                  </w:rPr>
                                </w:pPr>
                                <w:r>
                                  <w:rPr>
                                    <w:sz w:val="18"/>
                                    <w:szCs w:val="18"/>
                                  </w:rPr>
                                  <w:t xml:space="preserve"> </w:t>
                                </w:r>
                                <w:r w:rsidRPr="0057469C">
                                  <w:rPr>
                                    <w:sz w:val="16"/>
                                    <w:szCs w:val="16"/>
                                  </w:rPr>
                                  <w:t>MS</w:t>
                                </w:r>
                              </w:p>
                            </w:txbxContent>
                          </wps:txbx>
                          <wps:bodyPr rot="0" vert="horz" wrap="square" lIns="91440" tIns="45720" rIns="91440" bIns="45720" anchor="t" anchorCtr="0" upright="1">
                            <a:noAutofit/>
                          </wps:bodyPr>
                        </wps:wsp>
                      </wpg:grpSp>
                      <wps:wsp>
                        <wps:cNvPr id="25" name="Text Box 31"/>
                        <wps:cNvSpPr txBox="1">
                          <a:spLocks noChangeArrowheads="1"/>
                        </wps:cNvSpPr>
                        <wps:spPr bwMode="auto">
                          <a:xfrm>
                            <a:off x="3263" y="10092"/>
                            <a:ext cx="2120"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6A6" w:rsidRDefault="00AC66A6" w:rsidP="0031726F">
                              <w:pPr>
                                <w:rPr>
                                  <w:sz w:val="16"/>
                                  <w:szCs w:val="16"/>
                                </w:rPr>
                              </w:pPr>
                              <w:r>
                                <w:rPr>
                                  <w:sz w:val="16"/>
                                  <w:szCs w:val="16"/>
                                </w:rPr>
                                <w:t>Composite Server (MS)</w:t>
                              </w:r>
                            </w:p>
                            <w:p w:rsidR="00AC66A6" w:rsidRPr="0057469C" w:rsidRDefault="00AC66A6" w:rsidP="0031726F">
                              <w:pPr>
                                <w:rPr>
                                  <w:sz w:val="16"/>
                                  <w:szCs w:val="16"/>
                                </w:rPr>
                              </w:pPr>
                            </w:p>
                          </w:txbxContent>
                        </wps:txbx>
                        <wps:bodyPr rot="0" vert="horz" wrap="square" lIns="91440" tIns="45720" rIns="91440" bIns="45720" anchor="t" anchorCtr="0" upright="1">
                          <a:noAutofit/>
                        </wps:bodyPr>
                      </wps:wsp>
                      <wpg:grpSp>
                        <wpg:cNvPr id="26" name="Group 34"/>
                        <wpg:cNvGrpSpPr>
                          <a:grpSpLocks/>
                        </wpg:cNvGrpSpPr>
                        <wpg:grpSpPr bwMode="auto">
                          <a:xfrm>
                            <a:off x="2618" y="10589"/>
                            <a:ext cx="635" cy="494"/>
                            <a:chOff x="2622" y="11084"/>
                            <a:chExt cx="635" cy="494"/>
                          </a:xfrm>
                        </wpg:grpSpPr>
                        <wps:wsp>
                          <wps:cNvPr id="27" name="Oval 32"/>
                          <wps:cNvSpPr>
                            <a:spLocks noChangeArrowheads="1"/>
                          </wps:cNvSpPr>
                          <wps:spPr bwMode="auto">
                            <a:xfrm>
                              <a:off x="2741" y="11084"/>
                              <a:ext cx="516" cy="494"/>
                            </a:xfrm>
                            <a:prstGeom prst="ellipse">
                              <a:avLst/>
                            </a:prstGeom>
                            <a:solidFill>
                              <a:schemeClr val="lt1">
                                <a:lumMod val="100000"/>
                                <a:lumOff val="0"/>
                              </a:schemeClr>
                            </a:solidFill>
                            <a:ln w="12700">
                              <a:solidFill>
                                <a:schemeClr val="accent3">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8" name="Text Box 33"/>
                          <wps:cNvSpPr txBox="1">
                            <a:spLocks noChangeArrowheads="1"/>
                          </wps:cNvSpPr>
                          <wps:spPr bwMode="auto">
                            <a:xfrm>
                              <a:off x="2622" y="11084"/>
                              <a:ext cx="635"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6A6" w:rsidRPr="0057469C" w:rsidRDefault="00AC66A6" w:rsidP="0031726F">
                                <w:pPr>
                                  <w:rPr>
                                    <w:sz w:val="16"/>
                                    <w:szCs w:val="16"/>
                                  </w:rPr>
                                </w:pPr>
                                <w:r>
                                  <w:rPr>
                                    <w:sz w:val="18"/>
                                    <w:szCs w:val="18"/>
                                  </w:rPr>
                                  <w:t xml:space="preserve"> </w:t>
                                </w:r>
                                <w:r w:rsidRPr="0057469C">
                                  <w:rPr>
                                    <w:sz w:val="16"/>
                                    <w:szCs w:val="16"/>
                                  </w:rPr>
                                  <w:t>M</w:t>
                                </w:r>
                                <w:r>
                                  <w:rPr>
                                    <w:sz w:val="16"/>
                                    <w:szCs w:val="16"/>
                                  </w:rPr>
                                  <w:t>C</w:t>
                                </w:r>
                              </w:p>
                            </w:txbxContent>
                          </wps:txbx>
                          <wps:bodyPr rot="0" vert="horz" wrap="square" lIns="91440" tIns="45720" rIns="91440" bIns="45720" anchor="t" anchorCtr="0" upright="1">
                            <a:noAutofit/>
                          </wps:bodyPr>
                        </wps:wsp>
                      </wpg:grpSp>
                      <wps:wsp>
                        <wps:cNvPr id="29" name="Text Box 35"/>
                        <wps:cNvSpPr txBox="1">
                          <a:spLocks noChangeArrowheads="1"/>
                        </wps:cNvSpPr>
                        <wps:spPr bwMode="auto">
                          <a:xfrm>
                            <a:off x="3263" y="10676"/>
                            <a:ext cx="2120"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6A6" w:rsidRDefault="00AC66A6" w:rsidP="0031726F">
                              <w:pPr>
                                <w:rPr>
                                  <w:sz w:val="16"/>
                                  <w:szCs w:val="16"/>
                                </w:rPr>
                              </w:pPr>
                              <w:r>
                                <w:rPr>
                                  <w:sz w:val="16"/>
                                  <w:szCs w:val="16"/>
                                </w:rPr>
                                <w:t>Composite Client (MC)</w:t>
                              </w:r>
                            </w:p>
                            <w:p w:rsidR="00AC66A6" w:rsidRPr="0057469C" w:rsidRDefault="00AC66A6" w:rsidP="0031726F">
                              <w:pPr>
                                <w:rPr>
                                  <w:sz w:val="16"/>
                                  <w:szCs w:val="16"/>
                                </w:rPr>
                              </w:pPr>
                            </w:p>
                          </w:txbxContent>
                        </wps:txbx>
                        <wps:bodyPr rot="0" vert="horz" wrap="square" lIns="91440" tIns="45720" rIns="91440" bIns="45720" anchor="t" anchorCtr="0" upright="1">
                          <a:noAutofit/>
                        </wps:bodyPr>
                      </wps:wsp>
                      <wpg:grpSp>
                        <wpg:cNvPr id="30" name="Group 39"/>
                        <wpg:cNvGrpSpPr>
                          <a:grpSpLocks/>
                        </wpg:cNvGrpSpPr>
                        <wpg:grpSpPr bwMode="auto">
                          <a:xfrm>
                            <a:off x="5419" y="10676"/>
                            <a:ext cx="481" cy="319"/>
                            <a:chOff x="6310" y="10432"/>
                            <a:chExt cx="481" cy="319"/>
                          </a:xfrm>
                        </wpg:grpSpPr>
                        <wps:wsp>
                          <wps:cNvPr id="31" name="Oval 36"/>
                          <wps:cNvSpPr>
                            <a:spLocks noChangeArrowheads="1"/>
                          </wps:cNvSpPr>
                          <wps:spPr bwMode="auto">
                            <a:xfrm>
                              <a:off x="6472" y="10533"/>
                              <a:ext cx="143" cy="143"/>
                            </a:xfrm>
                            <a:prstGeom prst="ellipse">
                              <a:avLst/>
                            </a:prstGeom>
                            <a:gradFill rotWithShape="0">
                              <a:gsLst>
                                <a:gs pos="0">
                                  <a:schemeClr val="accent2">
                                    <a:lumMod val="100000"/>
                                    <a:lumOff val="0"/>
                                  </a:schemeClr>
                                </a:gs>
                                <a:gs pos="100000">
                                  <a:schemeClr val="accent2">
                                    <a:lumMod val="50000"/>
                                    <a:lumOff val="0"/>
                                  </a:schemeClr>
                                </a:gs>
                              </a:gsLst>
                              <a:lin ang="2700000" scaled="1"/>
                            </a:gradFill>
                            <a:ln>
                              <a:noFill/>
                            </a:ln>
                            <a:effectLst>
                              <a:outerShdw sy="50000" kx="-2453608" rotWithShape="0">
                                <a:schemeClr val="accent2">
                                  <a:lumMod val="40000"/>
                                  <a:lumOff val="60000"/>
                                  <a:alpha val="50000"/>
                                </a:schemeClr>
                              </a:outerShdw>
                            </a:effectLst>
                            <a:extLst>
                              <a:ext uri="{91240B29-F687-4F45-9708-019B960494DF}">
                                <a14:hiddenLine xmlns:a14="http://schemas.microsoft.com/office/drawing/2010/main" w="12700">
                                  <a:solidFill>
                                    <a:schemeClr val="lt1">
                                      <a:lumMod val="95000"/>
                                      <a:lumOff val="0"/>
                                    </a:schemeClr>
                                  </a:solidFill>
                                  <a:round/>
                                  <a:headEnd/>
                                  <a:tailEnd/>
                                </a14:hiddenLine>
                              </a:ext>
                            </a:extLst>
                          </wps:spPr>
                          <wps:bodyPr rot="0" vert="horz" wrap="square" lIns="91440" tIns="45720" rIns="91440" bIns="45720" anchor="t" anchorCtr="0" upright="1">
                            <a:noAutofit/>
                          </wps:bodyPr>
                        </wps:wsp>
                        <wps:wsp>
                          <wps:cNvPr id="32" name="Text Box 37"/>
                          <wps:cNvSpPr txBox="1">
                            <a:spLocks noChangeArrowheads="1"/>
                          </wps:cNvSpPr>
                          <wps:spPr bwMode="auto">
                            <a:xfrm>
                              <a:off x="6310" y="10432"/>
                              <a:ext cx="481"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6A6" w:rsidRPr="00BA5607" w:rsidRDefault="00AC66A6" w:rsidP="0076567D">
                                <w:pPr>
                                  <w:rPr>
                                    <w:color w:val="FFFFFF" w:themeColor="background1"/>
                                    <w:sz w:val="16"/>
                                    <w:szCs w:val="16"/>
                                  </w:rPr>
                                </w:pPr>
                                <w:r w:rsidRPr="00BA5607">
                                  <w:rPr>
                                    <w:color w:val="FFFFFF" w:themeColor="background1"/>
                                    <w:sz w:val="18"/>
                                    <w:szCs w:val="18"/>
                                  </w:rPr>
                                  <w:t xml:space="preserve"> </w:t>
                                </w:r>
                                <w:r>
                                  <w:rPr>
                                    <w:color w:val="FFFFFF" w:themeColor="background1"/>
                                    <w:sz w:val="16"/>
                                    <w:szCs w:val="16"/>
                                  </w:rPr>
                                  <w:t>e</w:t>
                                </w:r>
                              </w:p>
                            </w:txbxContent>
                          </wps:txbx>
                          <wps:bodyPr rot="0" vert="horz" wrap="square" lIns="91440" tIns="45720" rIns="91440" bIns="45720" anchor="t" anchorCtr="0" upright="1">
                            <a:noAutofit/>
                          </wps:bodyPr>
                        </wps:wsp>
                      </wpg:grpSp>
                      <wpg:grpSp>
                        <wpg:cNvPr id="33" name="Group 40"/>
                        <wpg:cNvGrpSpPr>
                          <a:grpSpLocks/>
                        </wpg:cNvGrpSpPr>
                        <wpg:grpSpPr bwMode="auto">
                          <a:xfrm>
                            <a:off x="5397" y="10092"/>
                            <a:ext cx="481" cy="319"/>
                            <a:chOff x="6310" y="10432"/>
                            <a:chExt cx="481" cy="319"/>
                          </a:xfrm>
                        </wpg:grpSpPr>
                        <wps:wsp>
                          <wps:cNvPr id="34" name="Oval 41"/>
                          <wps:cNvSpPr>
                            <a:spLocks noChangeArrowheads="1"/>
                          </wps:cNvSpPr>
                          <wps:spPr bwMode="auto">
                            <a:xfrm>
                              <a:off x="6472" y="10533"/>
                              <a:ext cx="143" cy="143"/>
                            </a:xfrm>
                            <a:prstGeom prst="ellipse">
                              <a:avLst/>
                            </a:prstGeom>
                            <a:gradFill rotWithShape="0">
                              <a:gsLst>
                                <a:gs pos="0">
                                  <a:schemeClr val="accent2">
                                    <a:lumMod val="100000"/>
                                    <a:lumOff val="0"/>
                                  </a:schemeClr>
                                </a:gs>
                                <a:gs pos="100000">
                                  <a:schemeClr val="accent2">
                                    <a:lumMod val="50000"/>
                                    <a:lumOff val="0"/>
                                  </a:schemeClr>
                                </a:gs>
                              </a:gsLst>
                              <a:lin ang="2700000" scaled="1"/>
                            </a:gradFill>
                            <a:ln>
                              <a:noFill/>
                            </a:ln>
                            <a:effectLst>
                              <a:outerShdw sy="50000" kx="-2453608" rotWithShape="0">
                                <a:schemeClr val="accent2">
                                  <a:lumMod val="40000"/>
                                  <a:lumOff val="60000"/>
                                  <a:alpha val="50000"/>
                                </a:schemeClr>
                              </a:outerShdw>
                            </a:effectLst>
                            <a:extLst>
                              <a:ext uri="{91240B29-F687-4F45-9708-019B960494DF}">
                                <a14:hiddenLine xmlns:a14="http://schemas.microsoft.com/office/drawing/2010/main" w="12700">
                                  <a:solidFill>
                                    <a:schemeClr val="lt1">
                                      <a:lumMod val="95000"/>
                                      <a:lumOff val="0"/>
                                    </a:schemeClr>
                                  </a:solidFill>
                                  <a:round/>
                                  <a:headEnd/>
                                  <a:tailEnd/>
                                </a14:hiddenLine>
                              </a:ext>
                            </a:extLst>
                          </wps:spPr>
                          <wps:bodyPr rot="0" vert="horz" wrap="square" lIns="91440" tIns="45720" rIns="91440" bIns="45720" anchor="t" anchorCtr="0" upright="1">
                            <a:noAutofit/>
                          </wps:bodyPr>
                        </wps:wsp>
                        <wps:wsp>
                          <wps:cNvPr id="35" name="Text Box 42"/>
                          <wps:cNvSpPr txBox="1">
                            <a:spLocks noChangeArrowheads="1"/>
                          </wps:cNvSpPr>
                          <wps:spPr bwMode="auto">
                            <a:xfrm>
                              <a:off x="6310" y="10432"/>
                              <a:ext cx="481"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6A6" w:rsidRPr="00BA5607" w:rsidRDefault="00AC66A6" w:rsidP="0094071D">
                                <w:pPr>
                                  <w:rPr>
                                    <w:color w:val="FFFFFF" w:themeColor="background1"/>
                                    <w:sz w:val="16"/>
                                    <w:szCs w:val="16"/>
                                  </w:rPr>
                                </w:pPr>
                                <w:r w:rsidRPr="00BA5607">
                                  <w:rPr>
                                    <w:color w:val="FFFFFF" w:themeColor="background1"/>
                                    <w:sz w:val="18"/>
                                    <w:szCs w:val="18"/>
                                  </w:rPr>
                                  <w:t xml:space="preserve"> </w:t>
                                </w:r>
                                <w:r>
                                  <w:rPr>
                                    <w:color w:val="FFFFFF" w:themeColor="background1"/>
                                    <w:sz w:val="16"/>
                                    <w:szCs w:val="16"/>
                                  </w:rPr>
                                  <w:t>p</w:t>
                                </w:r>
                              </w:p>
                            </w:txbxContent>
                          </wps:txbx>
                          <wps:bodyPr rot="0" vert="horz" wrap="square" lIns="91440" tIns="45720" rIns="91440" bIns="45720" anchor="t" anchorCtr="0" upright="1">
                            <a:noAutofit/>
                          </wps:bodyPr>
                        </wps:wsp>
                      </wpg:grpSp>
                      <wps:wsp>
                        <wps:cNvPr id="36" name="Text Box 44"/>
                        <wps:cNvSpPr txBox="1">
                          <a:spLocks noChangeArrowheads="1"/>
                        </wps:cNvSpPr>
                        <wps:spPr bwMode="auto">
                          <a:xfrm>
                            <a:off x="5878" y="10092"/>
                            <a:ext cx="2120"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6A6" w:rsidRDefault="00AC66A6" w:rsidP="0094071D">
                              <w:pPr>
                                <w:rPr>
                                  <w:sz w:val="16"/>
                                  <w:szCs w:val="16"/>
                                </w:rPr>
                              </w:pPr>
                              <w:r>
                                <w:rPr>
                                  <w:sz w:val="16"/>
                                  <w:szCs w:val="16"/>
                                </w:rPr>
                                <w:t>ServiceObject Proxy</w:t>
                              </w:r>
                            </w:p>
                            <w:p w:rsidR="00AC66A6" w:rsidRPr="0057469C" w:rsidRDefault="00AC66A6" w:rsidP="0094071D">
                              <w:pPr>
                                <w:rPr>
                                  <w:sz w:val="16"/>
                                  <w:szCs w:val="16"/>
                                </w:rPr>
                              </w:pPr>
                            </w:p>
                          </w:txbxContent>
                        </wps:txbx>
                        <wps:bodyPr rot="0" vert="horz" wrap="square" lIns="91440" tIns="45720" rIns="91440" bIns="45720" anchor="t" anchorCtr="0" upright="1">
                          <a:noAutofit/>
                        </wps:bodyPr>
                      </wps:wsp>
                      <wps:wsp>
                        <wps:cNvPr id="37" name="Text Box 45"/>
                        <wps:cNvSpPr txBox="1">
                          <a:spLocks noChangeArrowheads="1"/>
                        </wps:cNvSpPr>
                        <wps:spPr bwMode="auto">
                          <a:xfrm>
                            <a:off x="5876" y="10676"/>
                            <a:ext cx="2120"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6A6" w:rsidRDefault="00AC66A6" w:rsidP="00033D6D">
                              <w:pPr>
                                <w:rPr>
                                  <w:sz w:val="16"/>
                                  <w:szCs w:val="16"/>
                                </w:rPr>
                              </w:pPr>
                              <w:r>
                                <w:rPr>
                                  <w:sz w:val="16"/>
                                  <w:szCs w:val="16"/>
                                </w:rPr>
                                <w:t>Endpoint du ServiceObject</w:t>
                              </w:r>
                            </w:p>
                            <w:p w:rsidR="00AC66A6" w:rsidRPr="0057469C" w:rsidRDefault="00AC66A6" w:rsidP="00033D6D">
                              <w:pPr>
                                <w:rPr>
                                  <w:sz w:val="16"/>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27" style="position:absolute;left:0;text-align:left;margin-left:58.1pt;margin-top:42.95pt;width:270.95pt;height:193.9pt;z-index:251696128" coordorigin="2579,7205" coordsize="5419,3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">
                <v:oval id="Oval 2" o:spid="_x0000_s1028" style="position:absolute;left:2579;top:7589;width:1516;height:1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Kx8MA&#10;AADaAAAADwAAAGRycy9kb3ducmV2LnhtbESPQWsCMRSE7wX/Q3iCt5pV2FJWo4giFA+WuqVeH5vn&#10;ZnHzsiTpuvrrm0Khx2FmvmGW68G2oicfGscKZtMMBHHldMO1gs9y//wKIkRkja1jUnCnAOvV6GmJ&#10;hXY3/qD+FGuRIBwKVGBi7AopQ2XIYpi6jjh5F+ctxiR9LbXHW4LbVs6z7EVabDgtGOxoa6i6nr6t&#10;gmOZ5+dH2RvT5F87b+37YXeUSk3Gw2YBItIQ/8N/7TetYA6/V9IN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Kx8MAAADaAAAADwAAAAAAAAAAAAAAAACYAgAAZHJzL2Rv&#10;d25yZXYueG1sUEsFBgAAAAAEAAQA9QAAAIgDAAAAAA==&#10;" fillcolor="white [3201]" strokecolor="#c2d69b [1942]" strokeweight="1pt">
                  <v:fill color2="#d6e3bc [1302]" focus="100%" type="gradient"/>
                  <v:shadow on="t" color="#4e6128 [1606]" opacity=".5" offset="1pt"/>
                </v:oval>
                <v:roundrect id="AutoShape 4" o:spid="_x0000_s1029" style="position:absolute;left:3000;top:7205;width:636;height:3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OsIA&#10;AADaAAAADwAAAGRycy9kb3ducmV2LnhtbESPQYvCMBSE7wv+h/AWvK3pKi7SNYpYBIsnay97ezTP&#10;trR5KU209d8bQdjjMDPfMOvtaFpxp97VlhV8zyIQxIXVNZcK8svhawXCeWSNrWVS8CAH283kY42x&#10;tgOf6Z75UgQIuxgVVN53sZSuqMigm9mOOHhX2xv0Qfal1D0OAW5aOY+iH2mw5rBQYUf7ioomuxkF&#10;f6vFYJp8nmbnU5PkNkmTtFgqNf0cd78gPI3+P/xuH7WCBbyuhBs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H46wgAAANoAAAAPAAAAAAAAAAAAAAAAAJgCAABkcnMvZG93&#10;bnJldi54bWxQSwUGAAAAAAQABAD1AAAAhwMAAAAA&#10;" fillcolor="white [3201]" strokecolor="#c0504d [3205]" strokeweight="1pt">
                  <v:shadow color="#868686"/>
                  <v:textbox>
                    <w:txbxContent>
                      <w:p w:rsidR="00AC66A6" w:rsidRPr="00C63966" w:rsidRDefault="00AC66A6" w:rsidP="00C63966">
                        <w:pPr>
                          <w:jc w:val="center"/>
                          <w:rPr>
                            <w:sz w:val="16"/>
                            <w:szCs w:val="16"/>
                          </w:rPr>
                        </w:pPr>
                        <w:r>
                          <w:rPr>
                            <w:sz w:val="16"/>
                            <w:szCs w:val="16"/>
                          </w:rPr>
                          <w:t>DM</w:t>
                        </w:r>
                      </w:p>
                    </w:txbxContent>
                  </v:textbox>
                </v:roundrect>
                <v:oval id="Oval 6" o:spid="_x0000_s1030" style="position:absolute;left:5979;top:7588;width:1516;height:1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E13sIA&#10;AADaAAAADwAAAGRycy9kb3ducmV2LnhtbESP3YrCMBSE7xd8h3AW9mbRxB9EqlFUEPTCC1sf4NAc&#10;m7LNSWmidt9+syB4OczMN8xq07tGPKgLtWcN45ECQVx6U3Ol4VochgsQISIbbDyThl8KsFkPPlaY&#10;Gf/kCz3yWIkE4ZChBhtjm0kZSksOw8i3xMm7+c5hTLKrpOnwmeCukROl5tJhzWnBYkt7S+VPfnca&#10;ism02PcW1a1Q593udPw+X2Z3rb8+++0SRKQ+vsOv9tFomMH/lX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wTXewgAAANoAAAAPAAAAAAAAAAAAAAAAAJgCAABkcnMvZG93&#10;bnJldi54bWxQSwUGAAAAAAQABAD1AAAAhwMAAAAA&#10;" fillcolor="white [3201]" strokecolor="#b2a1c7 [1943]" strokeweight="1pt">
                  <v:fill color2="#ccc0d9 [1303]" focus="100%" type="gradient"/>
                  <v:shadow on="t" color="#3f3151 [1607]" opacity=".5" offset="1pt"/>
                </v:oval>
                <v:oval id="Oval 7" o:spid="_x0000_s1031" style="position:absolute;left:3257;top:7847;width:51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EXsMA&#10;AADaAAAADwAAAGRycy9kb3ducmV2LnhtbESPT2sCMRTE74LfITyhF9FsWyq6GqV/ELy6inh8bp6b&#10;bTcvS5K622/fFAoeh5n5DbPa9LYRN/KhdqzgcZqBIC6drrlScDxsJ3MQISJrbByTgh8KsFkPByvM&#10;tet4T7ciViJBOOSowMTY5lKG0pDFMHUtcfKuzluMSfpKao9dgttGPmXZTFqsOS0YbOndUPlVfFsF&#10;z35fNLNTfxmf2+7yZrafu0X4UOph1L8uQUTq4z38395pBS/wdyXd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iEXsMAAADaAAAADwAAAAAAAAAAAAAAAACYAgAAZHJzL2Rv&#10;d25yZXYueG1sUEsFBgAAAAAEAAQA9QAAAIgDAAAAAA==&#10;" fillcolor="white [3201]" strokecolor="#8064a2 [3207]" strokeweight="1pt">
                  <v:stroke dashstyle="dash"/>
                  <v:shadow color="#868686"/>
                </v:oval>
                <v:oval id="Oval 8" o:spid="_x0000_s1032" style="position:absolute;left:3044;top:8546;width:438;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bdsQA&#10;AADaAAAADwAAAGRycy9kb3ducmV2LnhtbESPQWvCQBSE74L/YXkFL1I3LSIaXUXaKh70UC14fWRf&#10;k2D2bci+JvHfu4VCj8PMfMOsNr2rVEtNKD0beJkkoIgzb0vODXxdds9zUEGQLVaeycCdAmzWw8EK&#10;U+s7/qT2LLmKEA4pGihE6lTrkBXkMEx8TRy9b984lCibXNsGuwh3lX5Nkpl2WHJcKLCmt4Ky2/nH&#10;GVh8TPPy2o3f95eTHDs5Vbd2vDNm9NRvl6CEevkP/7UP1sAMfq/EG6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ym3bEAAAA2gAAAA8AAAAAAAAAAAAAAAAAmAIAAGRycy9k&#10;b3ducmV2LnhtbFBLBQYAAAAABAAEAPUAAACJAwAAAAA=&#10;" fillcolor="white [3201]" strokecolor="#9bbb59 [3206]" strokeweight="1pt">
                  <v:shadow color="#868686"/>
                </v:oval>
                <v:shape id="Text Box 9" o:spid="_x0000_s1033" type="#_x0000_t202" style="position:absolute;left:2800;top:9349;width:1413;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AC66A6" w:rsidRPr="0057469C" w:rsidRDefault="00AC66A6" w:rsidP="0086521F">
                        <w:pPr>
                          <w:rPr>
                            <w:sz w:val="18"/>
                            <w:szCs w:val="18"/>
                          </w:rPr>
                        </w:pPr>
                        <w:r w:rsidRPr="0057469C">
                          <w:rPr>
                            <w:sz w:val="18"/>
                            <w:szCs w:val="18"/>
                          </w:rPr>
                          <w:t>Client (MC)</w:t>
                        </w:r>
                      </w:p>
                    </w:txbxContent>
                  </v:textbox>
                </v:shape>
                <v:shape id="Text Box 10" o:spid="_x0000_s1034" type="#_x0000_t202" style="position:absolute;left:6200;top:9349;width:1295;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AC66A6" w:rsidRPr="0057469C" w:rsidRDefault="00AC66A6" w:rsidP="0086521F">
                        <w:pPr>
                          <w:rPr>
                            <w:sz w:val="18"/>
                            <w:szCs w:val="18"/>
                          </w:rPr>
                        </w:pPr>
                        <w:r w:rsidRPr="0057469C">
                          <w:rPr>
                            <w:sz w:val="18"/>
                            <w:szCs w:val="18"/>
                          </w:rPr>
                          <w:t>Server</w:t>
                        </w:r>
                        <w:r>
                          <w:rPr>
                            <w:sz w:val="18"/>
                            <w:szCs w:val="18"/>
                          </w:rPr>
                          <w:t xml:space="preserve"> (MS)</w:t>
                        </w:r>
                      </w:p>
                    </w:txbxContent>
                  </v:textbox>
                </v:shape>
                <v:oval id="Oval 11" o:spid="_x0000_s1035" style="position:absolute;left:6547;top:7827;width:51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hUMMA&#10;AADaAAAADwAAAGRycy9kb3ducmV2LnhtbESPT2sCMRTE7wW/Q3hCbzWrllJXo4h/wFupVs/PzXM3&#10;uHlZkuhu++mbQsHjMDO/YWaLztbiTj4YxwqGgwwEceG04VLB12H78g4iRGSNtWNS8E0BFvPe0wxz&#10;7Vr+pPs+liJBOOSooIqxyaUMRUUWw8A1xMm7OG8xJulLqT22CW5rOcqyN2nRcFqosKFVRcV1f7MK&#10;1rul/DCv1/Z42oyz9WXrzejnrNRzv1tOQUTq4iP8395pBRP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ihUMMAAADaAAAADwAAAAAAAAAAAAAAAACYAgAAZHJzL2Rv&#10;d25yZXYueG1sUEsFBgAAAAAEAAQA9QAAAIgDAAAAAA==&#10;" fillcolor="white [3201]" strokecolor="#9bbb59 [3206]" strokeweight="1pt">
                  <v:stroke dashstyle="dash"/>
                  <v:shadow color="#868686"/>
                </v:oval>
                <v:shape id="Text Box 12" o:spid="_x0000_s1036" type="#_x0000_t202" style="position:absolute;left:3175;top:7882;width:635;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AC66A6" w:rsidRPr="0057469C" w:rsidRDefault="00AC66A6" w:rsidP="0057469C">
                        <w:pPr>
                          <w:rPr>
                            <w:sz w:val="16"/>
                            <w:szCs w:val="16"/>
                          </w:rPr>
                        </w:pPr>
                        <w:r>
                          <w:rPr>
                            <w:sz w:val="18"/>
                            <w:szCs w:val="18"/>
                          </w:rPr>
                          <w:t xml:space="preserve"> </w:t>
                        </w:r>
                        <w:r w:rsidRPr="0057469C">
                          <w:rPr>
                            <w:sz w:val="16"/>
                            <w:szCs w:val="16"/>
                          </w:rPr>
                          <w:t>MS</w:t>
                        </w:r>
                      </w:p>
                    </w:txbxContent>
                  </v:textbox>
                </v:shape>
                <v:shape id="Text Box 13" o:spid="_x0000_s1037" type="#_x0000_t202" style="position:absolute;left:6428;top:7827;width:635;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AC66A6" w:rsidRPr="0057469C" w:rsidRDefault="00AC66A6" w:rsidP="0057469C">
                        <w:pPr>
                          <w:rPr>
                            <w:sz w:val="16"/>
                            <w:szCs w:val="16"/>
                          </w:rPr>
                        </w:pPr>
                        <w:r>
                          <w:rPr>
                            <w:sz w:val="18"/>
                            <w:szCs w:val="18"/>
                          </w:rPr>
                          <w:t xml:space="preserve"> </w:t>
                        </w:r>
                        <w:r w:rsidRPr="0057469C">
                          <w:rPr>
                            <w:sz w:val="16"/>
                            <w:szCs w:val="16"/>
                          </w:rPr>
                          <w:t>M</w:t>
                        </w:r>
                        <w:r>
                          <w:rPr>
                            <w:sz w:val="16"/>
                            <w:szCs w:val="16"/>
                          </w:rPr>
                          <w:t>C</w:t>
                        </w:r>
                      </w:p>
                    </w:txbxContent>
                  </v:textbox>
                </v:shape>
                <v:shapetype id="_x0000_t32" coordsize="21600,21600" o:spt="32" o:oned="t" path="m,l21600,21600e" filled="f">
                  <v:path arrowok="t" fillok="f" o:connecttype="none"/>
                  <o:lock v:ext="edit" shapetype="t"/>
                </v:shapetype>
                <v:shape id="AutoShape 17" o:spid="_x0000_s1038" type="#_x0000_t32" style="position:absolute;left:3310;top:7568;width:75;height: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8G58MAAADbAAAADwAAAGRycy9kb3ducmV2LnhtbERPS2vCQBC+C/0PyxR6040eqk1dgwQK&#10;hVJKE6HXITt52Oxsml1NzK93C4K3+fies01G04oz9a6xrGC5iEAQF1Y3XCk45G/zDQjnkTW2lknB&#10;hRwku4fZFmNtB/6mc+YrEULYxaig9r6LpXRFTQbdwnbEgSttb9AH2FdS9ziEcNPKVRQ9S4MNh4Ya&#10;O0prKn6zk1HQDflXWp6Ok/k4ri/tz/T5l5cvSj09jvtXEJ5Gfxff3O86zF/B/y/hALm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PBufDAAAA2wAAAA8AAAAAAAAAAAAA&#10;AAAAoQIAAGRycy9kb3ducmV2LnhtbFBLBQYAAAAABAAEAPkAAACRAwAAAAA=&#10;" strokeweight=".5pt">
                  <v:stroke dashstyle="1 1" startarrow="open" endarrow="open" endcap="round"/>
                </v:shape>
                <v:shape id="AutoShape 18" o:spid="_x0000_s1039" type="#_x0000_t32" style="position:absolute;left:6727;top:7568;width:75;height: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OjfMMAAADbAAAADwAAAGRycy9kb3ducmV2LnhtbERP22rCQBB9F/yHZYS+mU0rtDVmFREK&#10;QimlRvB1yE5uzc7G7GqiX98tFPo2h3OddDOaVlypd7VlBY9RDII4t7rmUsExe5u/gnAeWWNrmRTc&#10;yMFmPZ2kmGg78BddD74UIYRdggoq77tESpdXZNBFtiMOXGF7gz7AvpS6xyGEm1Y+xfGzNFhzaKiw&#10;o11F+ffhYhR0Q/a5Ky7N3bw3L7f2dP84Z8VSqYfZuF2B8DT6f/Gfe6/D/AX8/hIO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Do3zDAAAA2wAAAA8AAAAAAAAAAAAA&#10;AAAAoQIAAGRycy9kb3ducmV2LnhtbFBLBQYAAAAABAAEAPkAAACRAwAAAAA=&#10;" strokeweight=".5pt">
                  <v:stroke dashstyle="1 1" startarrow="open" endarrow="open" endcap="round"/>
                </v:shape>
                <v:oval id="Oval 19" o:spid="_x0000_s1040" style="position:absolute;left:3175;top:874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zXqMQA&#10;AADbAAAADwAAAGRycy9kb3ducmV2LnhtbERPTWvCQBC9C/0PyxR6q5uWakPMRtqCVETQRgV7G7LT&#10;JJidDdlV4793hYK3ebzPSae9acSJOldbVvAyjEAQF1bXXCrYbmbPMQjnkTU2lknBhRxMs4dBiom2&#10;Z/6hU+5LEULYJaig8r5NpHRFRQbd0LbEgfuznUEfYFdK3eE5hJtGvkbRWBqsOTRU2NJXRcUhPxoF&#10;8ftotVnF+1+3XPtP/b1bHGaXsVJPj/3HBISn3t/F/+65DvPf4PZLOE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816jEAAAA2wAAAA8AAAAAAAAAAAAAAAAAmAIAAGRycy9k&#10;b3ducmV2LnhtbFBLBQYAAAAABAAEAPUAAACJAwAAAAA=&#10;" fillcolor="#c0504d [3205]" stroked="f" strokecolor="#f2f2f2 [3041]" strokeweight="1pt">
                  <v:fill color2="#622423 [1605]" angle="45" focus="100%" type="gradient"/>
                  <v:shadow on="t" type="perspective" color="#e5b8b7 [1301]" opacity=".5" origin=",.5" offset="0,0" matrix=",-56756f,,.5"/>
                  <v:textbox>
                    <w:txbxContent>
                      <w:p w:rsidR="00AC66A6" w:rsidRDefault="00AC66A6">
                        <w:r>
                          <w:t>p</w:t>
                        </w:r>
                      </w:p>
                    </w:txbxContent>
                  </v:textbox>
                </v:oval>
                <v:oval id="Oval 20" o:spid="_x0000_s1041" style="position:absolute;left:6472;top:874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yM8QA&#10;AADbAAAADwAAAGRycy9kb3ducmV2LnhtbERPTWvCQBC9C/0PyxR6000FY0hdpRWkUgq22oLehuw0&#10;CcnOhuyaxH/vCkJv83ifs1gNphYdta60rOB5EoEgzqwuOVfwc9iMExDOI2usLZOCCzlYLR9GC0y1&#10;7fmbur3PRQhhl6KCwvsmldJlBRl0E9sQB+7PtgZ9gG0udYt9CDe1nEZRLA2WHBoKbGhdUFbtz0ZB&#10;Mp/tDrvkeHKfX/5Nv/9+VJtLrNTT4/D6AsLT4P/Fd/dWh/kzuP0SD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wcjPEAAAA2wAAAA8AAAAAAAAAAAAAAAAAmAIAAGRycy9k&#10;b3ducmV2LnhtbFBLBQYAAAAABAAEAPUAAACJAwAAAAA=&#10;" fillcolor="#c0504d [3205]" stroked="f" strokecolor="#f2f2f2 [3041]" strokeweight="1pt">
                  <v:fill color2="#622423 [1605]" angle="45" focus="100%" type="gradient"/>
                  <v:shadow on="t" type="perspective" color="#e5b8b7 [1301]" opacity=".5" origin=",.5" offset="0,0" matrix=",-56756f,,.5"/>
                </v:oval>
                <v:shape id="Text Box 21" o:spid="_x0000_s1042" type="#_x0000_t202" style="position:absolute;left:3013;top:8626;width:635;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C66A6" w:rsidRPr="00BA5607" w:rsidRDefault="00AC66A6" w:rsidP="00BA5607">
                        <w:pPr>
                          <w:rPr>
                            <w:color w:val="FFFFFF" w:themeColor="background1"/>
                            <w:sz w:val="16"/>
                            <w:szCs w:val="16"/>
                          </w:rPr>
                        </w:pPr>
                        <w:r w:rsidRPr="00BA5607">
                          <w:rPr>
                            <w:color w:val="FFFFFF" w:themeColor="background1"/>
                            <w:sz w:val="18"/>
                            <w:szCs w:val="18"/>
                          </w:rPr>
                          <w:t xml:space="preserve"> </w:t>
                        </w:r>
                        <w:r w:rsidRPr="00BA5607">
                          <w:rPr>
                            <w:color w:val="FFFFFF" w:themeColor="background1"/>
                            <w:sz w:val="16"/>
                            <w:szCs w:val="16"/>
                          </w:rPr>
                          <w:t>p</w:t>
                        </w:r>
                      </w:p>
                    </w:txbxContent>
                  </v:textbox>
                </v:shape>
                <v:shape id="Text Box 22" o:spid="_x0000_s1043" type="#_x0000_t202" style="position:absolute;left:6310;top:8643;width:481;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C66A6" w:rsidRPr="00BA5607" w:rsidRDefault="00AC66A6" w:rsidP="00BA5607">
                        <w:pPr>
                          <w:rPr>
                            <w:color w:val="FFFFFF" w:themeColor="background1"/>
                            <w:sz w:val="16"/>
                            <w:szCs w:val="16"/>
                          </w:rPr>
                        </w:pPr>
                        <w:r w:rsidRPr="00BA5607">
                          <w:rPr>
                            <w:color w:val="FFFFFF" w:themeColor="background1"/>
                            <w:sz w:val="18"/>
                            <w:szCs w:val="18"/>
                          </w:rPr>
                          <w:t xml:space="preserve"> </w:t>
                        </w:r>
                        <w:r>
                          <w:rPr>
                            <w:color w:val="FFFFFF" w:themeColor="background1"/>
                            <w:sz w:val="16"/>
                            <w:szCs w:val="16"/>
                          </w:rPr>
                          <w:t>e</w:t>
                        </w:r>
                      </w:p>
                    </w:txbxContent>
                  </v:textbox>
                </v:shape>
                <v:shape id="AutoShape 23" o:spid="_x0000_s1044" type="#_x0000_t32" style="position:absolute;left:3310;top:8821;width:31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UX2cQAAADbAAAADwAAAGRycy9kb3ducmV2LnhtbESPQWvCQBCF70L/wzIFL1I3lSolukpo&#10;EUJvRn/AkB2T1Ozsml01/fedQ6G3Gd6b977Z7EbXqzsNsfNs4HWegSKuve24MXA67l/eQcWEbLH3&#10;TAZ+KMJu+zTZYG79gw90r1KjJIRjjgbalEKudaxbchjnPhCLdvaDwyTr0Gg74EPCXa8XWbbSDjuW&#10;hhYDfbRUX6qbM+CKa/Vmq9vieum/yuLzO5SzZTBm+jwWa1CJxvRv/rsureALrPwiA+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RfZxAAAANsAAAAPAAAAAAAAAAAA&#10;AAAAAKECAABkcnMvZG93bnJldi54bWxQSwUGAAAAAAQABAD5AAAAkgMAAAAA&#10;" strokeweight=".5pt">
                  <v:stroke dashstyle="dash" startarrow="open"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 o:spid="_x0000_s1045" type="#_x0000_t38" style="position:absolute;left:6397;top:8471;width:426;height:126;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YXxcQAAADbAAAADwAAAGRycy9kb3ducmV2LnhtbERPS2vCQBC+C/0PyxR6kbpRqrTRVaSk&#10;0EIFH/XgbciO2WB2Ns2uMf33XUHwNh/fc2aLzlaipcaXjhUMBwkI4tzpkgsFP7uP51cQPiBrrByT&#10;gj/ysJg/9GaYanfhDbXbUIgYwj5FBSaEOpXS54Ys+oGriSN3dI3FEGFTSN3gJYbbSo6SZCItlhwb&#10;DNb0big/bc9WweFr9Z1lptzvfs8Zj6v+8qUdrZV6euyWUxCBunAX39yfOs5/g+sv8Q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phfFxAAAANsAAAAPAAAAAAAAAAAA&#10;AAAAAKECAABkcnMvZG93bnJldi54bWxQSwUGAAAAAAQABAD5AAAAkgMAAAAA&#10;" adj="10800">
                  <v:stroke endarrow="block"/>
                </v:shape>
                <v:shape id="AutoShape 25" o:spid="_x0000_s1046" type="#_x0000_t38" style="position:absolute;left:3108;top:8470;width:426;height:128;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B05cMAAADbAAAADwAAAGRycy9kb3ducmV2LnhtbERPy2rCQBTdC/7DcAtuik4aqkjqKCIR&#10;WlBofSzcXTK3mdDMnTQzxvTvnUXB5eG8F6ve1qKj1leOFbxMEhDEhdMVlwpOx+14DsIHZI21Y1Lw&#10;Rx5Wy+FggZl2N/6i7hBKEUPYZ6jAhNBkUvrCkEU/cQ1x5L5dazFE2JZSt3iL4baWaZLMpMWKY4PB&#10;hjaGip/D1Sq4fOx3eW6q8/H3mvO0fl6/dumnUqOnfv0GIlAfHuJ/97tWkMb18Uv8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wdOXDAAAA2wAAAA8AAAAAAAAAAAAA&#10;AAAAoQIAAGRycy9kb3ducmV2LnhtbFBLBQYAAAAABAAEAPkAAACRAwAAAAA=&#10;" adj="10800">
                  <v:stroke endarrow="block"/>
                </v:shape>
                <v:roundrect id="AutoShape 27" o:spid="_x0000_s1047" style="position:absolute;left:6427;top:7205;width:636;height:3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kEsMA&#10;AADbAAAADwAAAGRycy9kb3ducmV2LnhtbESPQWvCQBSE74L/YXmCN90YqUh0lWIoNPRkzMXbI/ua&#10;hGTfhuxq0n/fLRQ8DjPzDXM8T6YTTxpcY1nBZh2BIC6tbrhSUNw+VnsQziNr7CyTgh9ycD7NZ0dM&#10;tB35Ss/cVyJA2CWooPa+T6R0ZU0G3dr2xMH7toNBH+RQST3gGOCmk3EU7aTBhsNCjT1dairb/GEU&#10;3Pfb0bRFnOXXrzYtbJqlWfmm1HIxvR9AeJr8K/zf/tQK4g38fQk/QJ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DkEsMAAADbAAAADwAAAAAAAAAAAAAAAACYAgAAZHJzL2Rv&#10;d25yZXYueG1sUEsFBgAAAAAEAAQA9QAAAIgDAAAAAA==&#10;" fillcolor="white [3201]" strokecolor="#c0504d [3205]" strokeweight="1pt">
                  <v:shadow color="#868686"/>
                  <v:textbox>
                    <w:txbxContent>
                      <w:p w:rsidR="00AC66A6" w:rsidRPr="00C63966" w:rsidRDefault="00AC66A6" w:rsidP="00C63966">
                        <w:pPr>
                          <w:jc w:val="center"/>
                          <w:rPr>
                            <w:sz w:val="16"/>
                            <w:szCs w:val="16"/>
                          </w:rPr>
                        </w:pPr>
                        <w:r>
                          <w:rPr>
                            <w:sz w:val="16"/>
                            <w:szCs w:val="16"/>
                          </w:rPr>
                          <w:t>DM</w:t>
                        </w:r>
                      </w:p>
                    </w:txbxContent>
                  </v:textbox>
                </v:roundrect>
                <v:group id="Group 30" o:spid="_x0000_s1048" style="position:absolute;left:2641;top:10005;width:635;height:494" coordorigin="2659,10324" coordsize="635,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28" o:spid="_x0000_s1049" style="position:absolute;left:2741;top:10324;width:51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Q59sQA&#10;AADbAAAADwAAAGRycy9kb3ducmV2LnhtbESPQWsCMRSE74L/ITyhF6nZKki7NUpbEby6FvH4dvO6&#10;2XbzsiTR3f77piB4HGbmG2a1GWwrruRD41jB0ywDQVw53XCt4PO4e3wGESKyxtYxKfilAJv1eLTC&#10;XLueD3QtYi0ShEOOCkyMXS5lqAxZDDPXESfvy3mLMUlfS+2xT3DbynmWLaXFhtOCwY4+DFU/xcUq&#10;WPhD0S5PQzk9d335bnbf+5ewVephMry9gog0xHv41t5rBfMF/H9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0OfbEAAAA2wAAAA8AAAAAAAAAAAAAAAAAmAIAAGRycy9k&#10;b3ducmV2LnhtbFBLBQYAAAAABAAEAPUAAACJAwAAAAA=&#10;" fillcolor="white [3201]" strokecolor="#8064a2 [3207]" strokeweight="1pt">
                    <v:stroke dashstyle="dash"/>
                    <v:shadow color="#868686"/>
                  </v:oval>
                  <v:shape id="Text Box 29" o:spid="_x0000_s1050" type="#_x0000_t202" style="position:absolute;left:2659;top:10359;width:635;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AC66A6" w:rsidRPr="0057469C" w:rsidRDefault="00AC66A6" w:rsidP="0031726F">
                          <w:pPr>
                            <w:rPr>
                              <w:sz w:val="16"/>
                              <w:szCs w:val="16"/>
                            </w:rPr>
                          </w:pPr>
                          <w:r>
                            <w:rPr>
                              <w:sz w:val="18"/>
                              <w:szCs w:val="18"/>
                            </w:rPr>
                            <w:t xml:space="preserve"> </w:t>
                          </w:r>
                          <w:r w:rsidRPr="0057469C">
                            <w:rPr>
                              <w:sz w:val="16"/>
                              <w:szCs w:val="16"/>
                            </w:rPr>
                            <w:t>MS</w:t>
                          </w:r>
                        </w:p>
                      </w:txbxContent>
                    </v:textbox>
                  </v:shape>
                </v:group>
                <v:shape id="Text Box 31" o:spid="_x0000_s1051" type="#_x0000_t202" style="position:absolute;left:3263;top:10092;width:2120;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AC66A6" w:rsidRDefault="00AC66A6" w:rsidP="0031726F">
                        <w:pPr>
                          <w:rPr>
                            <w:sz w:val="16"/>
                            <w:szCs w:val="16"/>
                          </w:rPr>
                        </w:pPr>
                        <w:r>
                          <w:rPr>
                            <w:sz w:val="16"/>
                            <w:szCs w:val="16"/>
                          </w:rPr>
                          <w:t>Composite Server (MS)</w:t>
                        </w:r>
                      </w:p>
                      <w:p w:rsidR="00AC66A6" w:rsidRPr="0057469C" w:rsidRDefault="00AC66A6" w:rsidP="0031726F">
                        <w:pPr>
                          <w:rPr>
                            <w:sz w:val="16"/>
                            <w:szCs w:val="16"/>
                          </w:rPr>
                        </w:pPr>
                      </w:p>
                    </w:txbxContent>
                  </v:textbox>
                </v:shape>
                <v:group id="Group 34" o:spid="_x0000_s1052" style="position:absolute;left:2618;top:10589;width:635;height:494" coordorigin="2622,11084" coordsize="635,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32" o:spid="_x0000_s1053" style="position:absolute;left:2741;top:11084;width:51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k0+sQA&#10;AADbAAAADwAAAGRycy9kb3ducmV2LnhtbESPT2sCMRTE7wW/Q3hCbzXbbamyNYrUCt6k/js/N8/d&#10;4OZlSVJ3209vCgWPw8z8hpnOe9uIK/lgHCt4HmUgiEunDVcK9rvV0wREiMgaG8ek4IcCzGeDhykW&#10;2nX8RddtrESCcChQQR1jW0gZyposhpFriZN3dt5iTNJXUnvsEtw2Ms+yN2nRcFqosaWPmsrL9tsq&#10;WK4XcmNeL93h+PmSLc8rb/Lfk1KPw37xDiJSH+/h//ZaK8jH8Pcl/Q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ZNPrEAAAA2wAAAA8AAAAAAAAAAAAAAAAAmAIAAGRycy9k&#10;b3ducmV2LnhtbFBLBQYAAAAABAAEAPUAAACJAwAAAAA=&#10;" fillcolor="white [3201]" strokecolor="#9bbb59 [3206]" strokeweight="1pt">
                    <v:stroke dashstyle="dash"/>
                    <v:shadow color="#868686"/>
                  </v:oval>
                  <v:shape id="Text Box 33" o:spid="_x0000_s1054" type="#_x0000_t202" style="position:absolute;left:2622;top:11084;width:635;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AC66A6" w:rsidRPr="0057469C" w:rsidRDefault="00AC66A6" w:rsidP="0031726F">
                          <w:pPr>
                            <w:rPr>
                              <w:sz w:val="16"/>
                              <w:szCs w:val="16"/>
                            </w:rPr>
                          </w:pPr>
                          <w:r>
                            <w:rPr>
                              <w:sz w:val="18"/>
                              <w:szCs w:val="18"/>
                            </w:rPr>
                            <w:t xml:space="preserve"> </w:t>
                          </w:r>
                          <w:r w:rsidRPr="0057469C">
                            <w:rPr>
                              <w:sz w:val="16"/>
                              <w:szCs w:val="16"/>
                            </w:rPr>
                            <w:t>M</w:t>
                          </w:r>
                          <w:r>
                            <w:rPr>
                              <w:sz w:val="16"/>
                              <w:szCs w:val="16"/>
                            </w:rPr>
                            <w:t>C</w:t>
                          </w:r>
                        </w:p>
                      </w:txbxContent>
                    </v:textbox>
                  </v:shape>
                </v:group>
                <v:shape id="Text Box 35" o:spid="_x0000_s1055" type="#_x0000_t202" style="position:absolute;left:3263;top:10676;width:2120;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AC66A6" w:rsidRDefault="00AC66A6" w:rsidP="0031726F">
                        <w:pPr>
                          <w:rPr>
                            <w:sz w:val="16"/>
                            <w:szCs w:val="16"/>
                          </w:rPr>
                        </w:pPr>
                        <w:r>
                          <w:rPr>
                            <w:sz w:val="16"/>
                            <w:szCs w:val="16"/>
                          </w:rPr>
                          <w:t>Composite Client (MC)</w:t>
                        </w:r>
                      </w:p>
                      <w:p w:rsidR="00AC66A6" w:rsidRPr="0057469C" w:rsidRDefault="00AC66A6" w:rsidP="0031726F">
                        <w:pPr>
                          <w:rPr>
                            <w:sz w:val="16"/>
                            <w:szCs w:val="16"/>
                          </w:rPr>
                        </w:pPr>
                      </w:p>
                    </w:txbxContent>
                  </v:textbox>
                </v:shape>
                <v:group id="Group 39" o:spid="_x0000_s1056" style="position:absolute;left:5419;top:10676;width:481;height:319" coordorigin="6310,10432" coordsize="481,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36" o:spid="_x0000_s1057" style="position:absolute;left:6472;top:1053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4oUMYA&#10;AADbAAAADwAAAGRycy9kb3ducmV2LnhtbESPQWvCQBSE74X+h+UVetONldoQs5FWkJYiWKOC3h7Z&#10;1ySYfRuyW43/3hWEHoeZ+YZJZ71pxIk6V1tWMBpGIIgLq2suFWw3i0EMwnlkjY1lUnAhB7Ps8SHF&#10;RNszr+mU+1IECLsEFVTet4mUrqjIoBvaljh4v7Yz6IPsSqk7PAe4aeRLFE2kwZrDQoUtzSsqjvmf&#10;URC/va42q3h/cMsf/6E/d9/HxWWi1PNT/z4F4an3/+F7+0srGI/g9iX8AJ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4oUMYAAADbAAAADwAAAAAAAAAAAAAAAACYAgAAZHJz&#10;L2Rvd25yZXYueG1sUEsFBgAAAAAEAAQA9QAAAIsDAAAAAA==&#10;" fillcolor="#c0504d [3205]" stroked="f" strokecolor="#f2f2f2 [3041]" strokeweight="1pt">
                    <v:fill color2="#622423 [1605]" angle="45" focus="100%" type="gradient"/>
                    <v:shadow on="t" type="perspective" color="#e5b8b7 [1301]" opacity=".5" origin=",.5" offset="0,0" matrix=",-56756f,,.5"/>
                  </v:oval>
                  <v:shape id="Text Box 37" o:spid="_x0000_s1058" type="#_x0000_t202" style="position:absolute;left:6310;top:10432;width:481;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C66A6" w:rsidRPr="00BA5607" w:rsidRDefault="00AC66A6" w:rsidP="0076567D">
                          <w:pPr>
                            <w:rPr>
                              <w:color w:val="FFFFFF" w:themeColor="background1"/>
                              <w:sz w:val="16"/>
                              <w:szCs w:val="16"/>
                            </w:rPr>
                          </w:pPr>
                          <w:r w:rsidRPr="00BA5607">
                            <w:rPr>
                              <w:color w:val="FFFFFF" w:themeColor="background1"/>
                              <w:sz w:val="18"/>
                              <w:szCs w:val="18"/>
                            </w:rPr>
                            <w:t xml:space="preserve"> </w:t>
                          </w:r>
                          <w:r>
                            <w:rPr>
                              <w:color w:val="FFFFFF" w:themeColor="background1"/>
                              <w:sz w:val="16"/>
                              <w:szCs w:val="16"/>
                            </w:rPr>
                            <w:t>e</w:t>
                          </w:r>
                        </w:p>
                      </w:txbxContent>
                    </v:textbox>
                  </v:shape>
                </v:group>
                <v:group id="Group 40" o:spid="_x0000_s1059" style="position:absolute;left:5397;top:10092;width:481;height:319" coordorigin="6310,10432" coordsize="481,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Oval 41" o:spid="_x0000_s1060" style="position:absolute;left:6472;top:1053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LyMYA&#10;AADbAAAADwAAAGRycy9kb3ducmV2LnhtbESPQWvCQBSE7wX/w/IEb7qxVg3RTWgL0lIEW7VQb4/s&#10;Mwlm34bsqvHfu4VCj8PMfMMss87U4kKtqywrGI8iEMS51RUXCva71TAG4TyyxtoyKbiRgyztPSwx&#10;0fbKX3TZ+kIECLsEFZTeN4mULi/JoBvZhjh4R9sa9EG2hdQtXgPc1PIximbSYMVhocSGXkvKT9uz&#10;URDPp5vdJv45uPWnf9Fv3x+n1W2m1KDfPS9AeOr8f/iv/a4VTJ7g90v4AT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mLyMYAAADbAAAADwAAAAAAAAAAAAAAAACYAgAAZHJz&#10;L2Rvd25yZXYueG1sUEsFBgAAAAAEAAQA9QAAAIsDAAAAAA==&#10;" fillcolor="#c0504d [3205]" stroked="f" strokecolor="#f2f2f2 [3041]" strokeweight="1pt">
                    <v:fill color2="#622423 [1605]" angle="45" focus="100%" type="gradient"/>
                    <v:shadow on="t" type="perspective" color="#e5b8b7 [1301]" opacity=".5" origin=",.5" offset="0,0" matrix=",-56756f,,.5"/>
                  </v:oval>
                  <v:shape id="Text Box 42" o:spid="_x0000_s1061" type="#_x0000_t202" style="position:absolute;left:6310;top:10432;width:481;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AC66A6" w:rsidRPr="00BA5607" w:rsidRDefault="00AC66A6" w:rsidP="0094071D">
                          <w:pPr>
                            <w:rPr>
                              <w:color w:val="FFFFFF" w:themeColor="background1"/>
                              <w:sz w:val="16"/>
                              <w:szCs w:val="16"/>
                            </w:rPr>
                          </w:pPr>
                          <w:r w:rsidRPr="00BA5607">
                            <w:rPr>
                              <w:color w:val="FFFFFF" w:themeColor="background1"/>
                              <w:sz w:val="18"/>
                              <w:szCs w:val="18"/>
                            </w:rPr>
                            <w:t xml:space="preserve"> </w:t>
                          </w:r>
                          <w:r>
                            <w:rPr>
                              <w:color w:val="FFFFFF" w:themeColor="background1"/>
                              <w:sz w:val="16"/>
                              <w:szCs w:val="16"/>
                            </w:rPr>
                            <w:t>p</w:t>
                          </w:r>
                        </w:p>
                      </w:txbxContent>
                    </v:textbox>
                  </v:shape>
                </v:group>
                <v:shape id="Text Box 44" o:spid="_x0000_s1062" type="#_x0000_t202" style="position:absolute;left:5878;top:10092;width:2120;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AC66A6" w:rsidRDefault="00AC66A6" w:rsidP="0094071D">
                        <w:pPr>
                          <w:rPr>
                            <w:sz w:val="16"/>
                            <w:szCs w:val="16"/>
                          </w:rPr>
                        </w:pPr>
                        <w:r>
                          <w:rPr>
                            <w:sz w:val="16"/>
                            <w:szCs w:val="16"/>
                          </w:rPr>
                          <w:t>ServiceObject Proxy</w:t>
                        </w:r>
                      </w:p>
                      <w:p w:rsidR="00AC66A6" w:rsidRPr="0057469C" w:rsidRDefault="00AC66A6" w:rsidP="0094071D">
                        <w:pPr>
                          <w:rPr>
                            <w:sz w:val="16"/>
                            <w:szCs w:val="16"/>
                          </w:rPr>
                        </w:pPr>
                      </w:p>
                    </w:txbxContent>
                  </v:textbox>
                </v:shape>
                <v:shape id="Text Box 45" o:spid="_x0000_s1063" type="#_x0000_t202" style="position:absolute;left:5876;top:10676;width:2120;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AC66A6" w:rsidRDefault="00AC66A6" w:rsidP="00033D6D">
                        <w:pPr>
                          <w:rPr>
                            <w:sz w:val="16"/>
                            <w:szCs w:val="16"/>
                          </w:rPr>
                        </w:pPr>
                        <w:r>
                          <w:rPr>
                            <w:sz w:val="16"/>
                            <w:szCs w:val="16"/>
                          </w:rPr>
                          <w:t>Endpoint du ServiceObject</w:t>
                        </w:r>
                      </w:p>
                      <w:p w:rsidR="00AC66A6" w:rsidRPr="0057469C" w:rsidRDefault="00AC66A6" w:rsidP="00033D6D">
                        <w:pPr>
                          <w:rPr>
                            <w:sz w:val="16"/>
                            <w:szCs w:val="16"/>
                          </w:rPr>
                        </w:pPr>
                      </w:p>
                    </w:txbxContent>
                  </v:textbox>
                </v:shape>
              </v:group>
            </w:pict>
          </mc:Fallback>
        </mc:AlternateContent>
      </w:r>
    </w:p>
    <w:sectPr w:rsidR="00A04714" w:rsidRPr="00BA26BF" w:rsidSect="003F28C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E46" w:rsidRDefault="00024E46" w:rsidP="00430598">
      <w:pPr>
        <w:spacing w:after="0" w:line="240" w:lineRule="auto"/>
      </w:pPr>
      <w:r>
        <w:separator/>
      </w:r>
    </w:p>
  </w:endnote>
  <w:endnote w:type="continuationSeparator" w:id="0">
    <w:p w:rsidR="00024E46" w:rsidRDefault="00024E46" w:rsidP="0043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Droid Sans">
    <w:altName w:val="MS Mincho"/>
    <w:charset w:val="80"/>
    <w:family w:val="auto"/>
    <w:pitch w:val="variable"/>
  </w:font>
  <w:font w:name="FreeSans">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6A6" w:rsidRDefault="00AC66A6">
    <w:pPr>
      <w:pStyle w:val="Pieddepage"/>
      <w:jc w:val="right"/>
    </w:pPr>
    <w:r>
      <w:fldChar w:fldCharType="begin"/>
    </w:r>
    <w:r>
      <w:instrText xml:space="preserve"> PAGE   \* MERGEFORMAT </w:instrText>
    </w:r>
    <w:r>
      <w:fldChar w:fldCharType="separate"/>
    </w:r>
    <w:r w:rsidR="00024E46">
      <w:rPr>
        <w:noProof/>
      </w:rPr>
      <w:t>1</w:t>
    </w:r>
    <w:r>
      <w:rPr>
        <w:noProof/>
      </w:rPr>
      <w:fldChar w:fldCharType="end"/>
    </w:r>
  </w:p>
  <w:p w:rsidR="00AC66A6" w:rsidRDefault="00AC66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E46" w:rsidRDefault="00024E46" w:rsidP="00430598">
      <w:pPr>
        <w:spacing w:after="0" w:line="240" w:lineRule="auto"/>
      </w:pPr>
      <w:r>
        <w:separator/>
      </w:r>
    </w:p>
  </w:footnote>
  <w:footnote w:type="continuationSeparator" w:id="0">
    <w:p w:rsidR="00024E46" w:rsidRDefault="00024E46" w:rsidP="00430598">
      <w:pPr>
        <w:spacing w:after="0" w:line="240" w:lineRule="auto"/>
      </w:pPr>
      <w:r>
        <w:continuationSeparator/>
      </w:r>
    </w:p>
  </w:footnote>
  <w:footnote w:id="1">
    <w:p w:rsidR="00AC66A6" w:rsidRPr="00DF01D3" w:rsidRDefault="00AC66A6">
      <w:pPr>
        <w:pStyle w:val="Notedebasdepage"/>
        <w:rPr>
          <w:lang w:val="en-US"/>
        </w:rPr>
      </w:pPr>
      <w:r>
        <w:rPr>
          <w:rStyle w:val="Appelnotedebasdep"/>
        </w:rPr>
        <w:footnoteRef/>
      </w:r>
      <w:r w:rsidRPr="00DF01D3">
        <w:rPr>
          <w:lang w:val="en-US"/>
        </w:rPr>
        <w:t xml:space="preserve"> This is </w:t>
      </w:r>
      <w:r>
        <w:rPr>
          <w:lang w:val="en-US"/>
        </w:rPr>
        <w:t>a</w:t>
      </w:r>
      <w:r w:rsidRPr="00DF01D3">
        <w:rPr>
          <w:lang w:val="en-US"/>
        </w:rPr>
        <w:t xml:space="preserve"> minimal specification</w:t>
      </w:r>
      <w:r>
        <w:rPr>
          <w:lang w:val="en-US"/>
        </w:rPr>
        <w:t>; it will be extended later on, if required.</w:t>
      </w:r>
    </w:p>
  </w:footnote>
  <w:footnote w:id="2">
    <w:p w:rsidR="00AC66A6" w:rsidRDefault="00AC66A6">
      <w:pPr>
        <w:pStyle w:val="Notedebasdepage"/>
      </w:pPr>
      <w:r>
        <w:rPr>
          <w:rStyle w:val="Appelnotedebasdep"/>
        </w:rPr>
        <w:footnoteRef/>
      </w:r>
      <w:r>
        <w:t xml:space="preserve"> Solution couteuse mais simple et déjà disponible dans Rose. On supposera que les modifications de propriétés ne sont pas trop fréquentes sur des services distants.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463126"/>
    <w:multiLevelType w:val="hybridMultilevel"/>
    <w:tmpl w:val="85580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0E5781D"/>
    <w:multiLevelType w:val="hybridMultilevel"/>
    <w:tmpl w:val="A2F07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3EA582A"/>
    <w:multiLevelType w:val="hybridMultilevel"/>
    <w:tmpl w:val="6EBA6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7A02F2D"/>
    <w:multiLevelType w:val="hybridMultilevel"/>
    <w:tmpl w:val="F89ADFB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nsid w:val="07F560EF"/>
    <w:multiLevelType w:val="hybridMultilevel"/>
    <w:tmpl w:val="FBDCF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A075FE0"/>
    <w:multiLevelType w:val="hybridMultilevel"/>
    <w:tmpl w:val="EA28ABFC"/>
    <w:lvl w:ilvl="0" w:tplc="040C000F">
      <w:start w:val="1"/>
      <w:numFmt w:val="decimal"/>
      <w:lvlText w:val="%1."/>
      <w:lvlJc w:val="left"/>
      <w:pPr>
        <w:ind w:left="644"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BAD2C67"/>
    <w:multiLevelType w:val="hybridMultilevel"/>
    <w:tmpl w:val="3A729B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BF02224"/>
    <w:multiLevelType w:val="hybridMultilevel"/>
    <w:tmpl w:val="E5A0F0B8"/>
    <w:lvl w:ilvl="0" w:tplc="040C0005">
      <w:start w:val="1"/>
      <w:numFmt w:val="bullet"/>
      <w:lvlText w:val=""/>
      <w:lvlJc w:val="left"/>
      <w:pPr>
        <w:ind w:left="720" w:hanging="360"/>
      </w:pPr>
      <w:rPr>
        <w:rFonts w:ascii="Wingdings" w:hAnsi="Wingdings" w:cs="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2">
    <w:nsid w:val="1AFF709C"/>
    <w:multiLevelType w:val="hybridMultilevel"/>
    <w:tmpl w:val="C4A81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E21846"/>
    <w:multiLevelType w:val="hybridMultilevel"/>
    <w:tmpl w:val="EA28ABFC"/>
    <w:lvl w:ilvl="0" w:tplc="040C000F">
      <w:start w:val="1"/>
      <w:numFmt w:val="decimal"/>
      <w:lvlText w:val="%1."/>
      <w:lvlJc w:val="left"/>
      <w:pPr>
        <w:ind w:left="644"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37279D0"/>
    <w:multiLevelType w:val="hybridMultilevel"/>
    <w:tmpl w:val="EC341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4992A9E"/>
    <w:multiLevelType w:val="hybridMultilevel"/>
    <w:tmpl w:val="4B4AE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9C814B2"/>
    <w:multiLevelType w:val="hybridMultilevel"/>
    <w:tmpl w:val="96C6B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F43CC7"/>
    <w:multiLevelType w:val="hybridMultilevel"/>
    <w:tmpl w:val="C14E5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A332297"/>
    <w:multiLevelType w:val="hybridMultilevel"/>
    <w:tmpl w:val="7A6870FE"/>
    <w:lvl w:ilvl="0" w:tplc="040C0005">
      <w:start w:val="1"/>
      <w:numFmt w:val="bullet"/>
      <w:lvlText w:val=""/>
      <w:lvlJc w:val="left"/>
      <w:pPr>
        <w:ind w:left="720" w:hanging="360"/>
      </w:pPr>
      <w:rPr>
        <w:rFonts w:ascii="Wingdings" w:hAnsi="Wingdings" w:cs="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9">
    <w:nsid w:val="2AC863AE"/>
    <w:multiLevelType w:val="hybridMultilevel"/>
    <w:tmpl w:val="91D2B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AE30605"/>
    <w:multiLevelType w:val="hybridMultilevel"/>
    <w:tmpl w:val="5A96B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C9D3C16"/>
    <w:multiLevelType w:val="hybridMultilevel"/>
    <w:tmpl w:val="A4C6E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2F2940"/>
    <w:multiLevelType w:val="hybridMultilevel"/>
    <w:tmpl w:val="4FC6EA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106434"/>
    <w:multiLevelType w:val="hybridMultilevel"/>
    <w:tmpl w:val="F6944B9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3550AD1"/>
    <w:multiLevelType w:val="hybridMultilevel"/>
    <w:tmpl w:val="4B6AB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4990CA9"/>
    <w:multiLevelType w:val="hybridMultilevel"/>
    <w:tmpl w:val="9CCCC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6C846F0"/>
    <w:multiLevelType w:val="hybridMultilevel"/>
    <w:tmpl w:val="443AF24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99332F"/>
    <w:multiLevelType w:val="hybridMultilevel"/>
    <w:tmpl w:val="C14859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9268DA"/>
    <w:multiLevelType w:val="hybridMultilevel"/>
    <w:tmpl w:val="6900B8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0312A3C"/>
    <w:multiLevelType w:val="hybridMultilevel"/>
    <w:tmpl w:val="EDB61A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0D5342A"/>
    <w:multiLevelType w:val="hybridMultilevel"/>
    <w:tmpl w:val="B2E20E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53B22236"/>
    <w:multiLevelType w:val="hybridMultilevel"/>
    <w:tmpl w:val="443AF24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8160F5F"/>
    <w:multiLevelType w:val="hybridMultilevel"/>
    <w:tmpl w:val="C0E83FC8"/>
    <w:lvl w:ilvl="0" w:tplc="0409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DE64B5"/>
    <w:multiLevelType w:val="hybridMultilevel"/>
    <w:tmpl w:val="DDEC5A4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4">
    <w:nsid w:val="64880894"/>
    <w:multiLevelType w:val="hybridMultilevel"/>
    <w:tmpl w:val="B100C2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50E25B2"/>
    <w:multiLevelType w:val="hybridMultilevel"/>
    <w:tmpl w:val="BCD85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64828E0"/>
    <w:multiLevelType w:val="hybridMultilevel"/>
    <w:tmpl w:val="B740A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9386426"/>
    <w:multiLevelType w:val="hybridMultilevel"/>
    <w:tmpl w:val="443AF24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08B5576"/>
    <w:multiLevelType w:val="hybridMultilevel"/>
    <w:tmpl w:val="A37429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5BB52DA"/>
    <w:multiLevelType w:val="hybridMultilevel"/>
    <w:tmpl w:val="8702D9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66E3545"/>
    <w:multiLevelType w:val="hybridMultilevel"/>
    <w:tmpl w:val="BECAC8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E734DA"/>
    <w:multiLevelType w:val="hybridMultilevel"/>
    <w:tmpl w:val="8EBC5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23"/>
  </w:num>
  <w:num w:numId="4">
    <w:abstractNumId w:val="13"/>
  </w:num>
  <w:num w:numId="5">
    <w:abstractNumId w:val="9"/>
  </w:num>
  <w:num w:numId="6">
    <w:abstractNumId w:val="40"/>
  </w:num>
  <w:num w:numId="7">
    <w:abstractNumId w:val="26"/>
  </w:num>
  <w:num w:numId="8">
    <w:abstractNumId w:val="19"/>
  </w:num>
  <w:num w:numId="9">
    <w:abstractNumId w:val="22"/>
  </w:num>
  <w:num w:numId="10">
    <w:abstractNumId w:val="41"/>
  </w:num>
  <w:num w:numId="11">
    <w:abstractNumId w:val="25"/>
  </w:num>
  <w:num w:numId="12">
    <w:abstractNumId w:val="16"/>
  </w:num>
  <w:num w:numId="13">
    <w:abstractNumId w:val="32"/>
  </w:num>
  <w:num w:numId="14">
    <w:abstractNumId w:val="4"/>
  </w:num>
  <w:num w:numId="15">
    <w:abstractNumId w:val="12"/>
  </w:num>
  <w:num w:numId="16">
    <w:abstractNumId w:val="39"/>
  </w:num>
  <w:num w:numId="17">
    <w:abstractNumId w:val="14"/>
  </w:num>
  <w:num w:numId="18">
    <w:abstractNumId w:val="38"/>
  </w:num>
  <w:num w:numId="19">
    <w:abstractNumId w:val="37"/>
  </w:num>
  <w:num w:numId="20">
    <w:abstractNumId w:val="35"/>
  </w:num>
  <w:num w:numId="21">
    <w:abstractNumId w:val="10"/>
  </w:num>
  <w:num w:numId="22">
    <w:abstractNumId w:val="8"/>
  </w:num>
  <w:num w:numId="23">
    <w:abstractNumId w:val="7"/>
  </w:num>
  <w:num w:numId="24">
    <w:abstractNumId w:val="31"/>
  </w:num>
  <w:num w:numId="25">
    <w:abstractNumId w:val="17"/>
  </w:num>
  <w:num w:numId="26">
    <w:abstractNumId w:val="34"/>
  </w:num>
  <w:num w:numId="27">
    <w:abstractNumId w:val="29"/>
  </w:num>
  <w:num w:numId="28">
    <w:abstractNumId w:val="27"/>
  </w:num>
  <w:num w:numId="29">
    <w:abstractNumId w:val="33"/>
  </w:num>
  <w:num w:numId="30">
    <w:abstractNumId w:val="36"/>
  </w:num>
  <w:num w:numId="31">
    <w:abstractNumId w:val="5"/>
  </w:num>
  <w:num w:numId="32">
    <w:abstractNumId w:val="20"/>
  </w:num>
  <w:num w:numId="33">
    <w:abstractNumId w:val="30"/>
  </w:num>
  <w:num w:numId="34">
    <w:abstractNumId w:val="15"/>
  </w:num>
  <w:num w:numId="35">
    <w:abstractNumId w:val="24"/>
  </w:num>
  <w:num w:numId="36">
    <w:abstractNumId w:val="21"/>
  </w:num>
  <w:num w:numId="37">
    <w:abstractNumId w:val="0"/>
  </w:num>
  <w:num w:numId="38">
    <w:abstractNumId w:val="1"/>
  </w:num>
  <w:num w:numId="39">
    <w:abstractNumId w:val="2"/>
  </w:num>
  <w:num w:numId="40">
    <w:abstractNumId w:val="3"/>
  </w:num>
  <w:num w:numId="41">
    <w:abstractNumId w:val="28"/>
  </w:num>
  <w:num w:numId="4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defaultTabStop w:val="708"/>
  <w:hyphenationZone w:val="425"/>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F2A"/>
    <w:rsid w:val="00002CC4"/>
    <w:rsid w:val="00003421"/>
    <w:rsid w:val="000058BE"/>
    <w:rsid w:val="00006A5E"/>
    <w:rsid w:val="00006D75"/>
    <w:rsid w:val="00007EBE"/>
    <w:rsid w:val="00010639"/>
    <w:rsid w:val="0001214C"/>
    <w:rsid w:val="0001304F"/>
    <w:rsid w:val="000141D0"/>
    <w:rsid w:val="00014290"/>
    <w:rsid w:val="00014E7B"/>
    <w:rsid w:val="00014EF1"/>
    <w:rsid w:val="000152BF"/>
    <w:rsid w:val="00015968"/>
    <w:rsid w:val="00015C39"/>
    <w:rsid w:val="00016CEB"/>
    <w:rsid w:val="000176BC"/>
    <w:rsid w:val="00017B71"/>
    <w:rsid w:val="0002025A"/>
    <w:rsid w:val="00021002"/>
    <w:rsid w:val="0002374C"/>
    <w:rsid w:val="000238D9"/>
    <w:rsid w:val="00024E46"/>
    <w:rsid w:val="000256FD"/>
    <w:rsid w:val="00025AF4"/>
    <w:rsid w:val="0002645A"/>
    <w:rsid w:val="00026FC8"/>
    <w:rsid w:val="00027AD8"/>
    <w:rsid w:val="00027D68"/>
    <w:rsid w:val="00030E29"/>
    <w:rsid w:val="000314AD"/>
    <w:rsid w:val="00032B55"/>
    <w:rsid w:val="00033788"/>
    <w:rsid w:val="00033A49"/>
    <w:rsid w:val="00033D6D"/>
    <w:rsid w:val="00034931"/>
    <w:rsid w:val="00034BEE"/>
    <w:rsid w:val="000364DD"/>
    <w:rsid w:val="00040D5A"/>
    <w:rsid w:val="00041170"/>
    <w:rsid w:val="00041604"/>
    <w:rsid w:val="00041AD1"/>
    <w:rsid w:val="00041B12"/>
    <w:rsid w:val="00042B97"/>
    <w:rsid w:val="00042DEA"/>
    <w:rsid w:val="000434F1"/>
    <w:rsid w:val="000437CA"/>
    <w:rsid w:val="00046878"/>
    <w:rsid w:val="0005187E"/>
    <w:rsid w:val="000521DD"/>
    <w:rsid w:val="00052D6A"/>
    <w:rsid w:val="0005333A"/>
    <w:rsid w:val="000565CE"/>
    <w:rsid w:val="00057970"/>
    <w:rsid w:val="00060C49"/>
    <w:rsid w:val="00061C19"/>
    <w:rsid w:val="00062D54"/>
    <w:rsid w:val="00062FE3"/>
    <w:rsid w:val="00064413"/>
    <w:rsid w:val="000664A0"/>
    <w:rsid w:val="00066CC4"/>
    <w:rsid w:val="0006759E"/>
    <w:rsid w:val="00070252"/>
    <w:rsid w:val="000719AA"/>
    <w:rsid w:val="0007230A"/>
    <w:rsid w:val="00073BBB"/>
    <w:rsid w:val="00074634"/>
    <w:rsid w:val="000753F3"/>
    <w:rsid w:val="0007698E"/>
    <w:rsid w:val="0008142E"/>
    <w:rsid w:val="00082121"/>
    <w:rsid w:val="00082963"/>
    <w:rsid w:val="00082FFC"/>
    <w:rsid w:val="00083F10"/>
    <w:rsid w:val="000860E5"/>
    <w:rsid w:val="00086D72"/>
    <w:rsid w:val="0008781F"/>
    <w:rsid w:val="00090483"/>
    <w:rsid w:val="0009144C"/>
    <w:rsid w:val="00091EB2"/>
    <w:rsid w:val="000921B5"/>
    <w:rsid w:val="00092E17"/>
    <w:rsid w:val="000932EF"/>
    <w:rsid w:val="000944AB"/>
    <w:rsid w:val="000947C5"/>
    <w:rsid w:val="000948DF"/>
    <w:rsid w:val="00094D01"/>
    <w:rsid w:val="00094E37"/>
    <w:rsid w:val="000951B0"/>
    <w:rsid w:val="000A018F"/>
    <w:rsid w:val="000A02A0"/>
    <w:rsid w:val="000A1562"/>
    <w:rsid w:val="000A2BB4"/>
    <w:rsid w:val="000A306E"/>
    <w:rsid w:val="000A30A8"/>
    <w:rsid w:val="000A323E"/>
    <w:rsid w:val="000A6593"/>
    <w:rsid w:val="000A7B95"/>
    <w:rsid w:val="000B0C32"/>
    <w:rsid w:val="000B1913"/>
    <w:rsid w:val="000B52FA"/>
    <w:rsid w:val="000B5B7C"/>
    <w:rsid w:val="000B62A9"/>
    <w:rsid w:val="000B684F"/>
    <w:rsid w:val="000B76C3"/>
    <w:rsid w:val="000B793C"/>
    <w:rsid w:val="000C02F1"/>
    <w:rsid w:val="000C0DD0"/>
    <w:rsid w:val="000C1AE2"/>
    <w:rsid w:val="000C3937"/>
    <w:rsid w:val="000C49D4"/>
    <w:rsid w:val="000C6F77"/>
    <w:rsid w:val="000D0112"/>
    <w:rsid w:val="000D0B28"/>
    <w:rsid w:val="000D24B5"/>
    <w:rsid w:val="000D34C4"/>
    <w:rsid w:val="000D4599"/>
    <w:rsid w:val="000D688B"/>
    <w:rsid w:val="000D6F8A"/>
    <w:rsid w:val="000D7330"/>
    <w:rsid w:val="000D776D"/>
    <w:rsid w:val="000E134C"/>
    <w:rsid w:val="000E1C64"/>
    <w:rsid w:val="000E1C97"/>
    <w:rsid w:val="000E323E"/>
    <w:rsid w:val="000E389E"/>
    <w:rsid w:val="000E401E"/>
    <w:rsid w:val="000E4833"/>
    <w:rsid w:val="000E5654"/>
    <w:rsid w:val="000E5BEE"/>
    <w:rsid w:val="000E5ED5"/>
    <w:rsid w:val="000E6621"/>
    <w:rsid w:val="000E6D46"/>
    <w:rsid w:val="000E7A53"/>
    <w:rsid w:val="000E7E67"/>
    <w:rsid w:val="000F01A5"/>
    <w:rsid w:val="000F0DBC"/>
    <w:rsid w:val="000F674F"/>
    <w:rsid w:val="000F6786"/>
    <w:rsid w:val="000F7922"/>
    <w:rsid w:val="000F7A8B"/>
    <w:rsid w:val="0010133C"/>
    <w:rsid w:val="00102155"/>
    <w:rsid w:val="00103D33"/>
    <w:rsid w:val="00104ADC"/>
    <w:rsid w:val="00104CB9"/>
    <w:rsid w:val="00105090"/>
    <w:rsid w:val="00105734"/>
    <w:rsid w:val="00106AC5"/>
    <w:rsid w:val="001103BD"/>
    <w:rsid w:val="00111C6A"/>
    <w:rsid w:val="00111E69"/>
    <w:rsid w:val="0011216C"/>
    <w:rsid w:val="001124CB"/>
    <w:rsid w:val="0011328F"/>
    <w:rsid w:val="00114111"/>
    <w:rsid w:val="001144D0"/>
    <w:rsid w:val="00115A19"/>
    <w:rsid w:val="001162B1"/>
    <w:rsid w:val="0012017A"/>
    <w:rsid w:val="001202CA"/>
    <w:rsid w:val="001208B8"/>
    <w:rsid w:val="00121318"/>
    <w:rsid w:val="00121FF0"/>
    <w:rsid w:val="0012212E"/>
    <w:rsid w:val="001226E1"/>
    <w:rsid w:val="00123D0A"/>
    <w:rsid w:val="00125C01"/>
    <w:rsid w:val="00126475"/>
    <w:rsid w:val="00126B20"/>
    <w:rsid w:val="0013001B"/>
    <w:rsid w:val="001303E4"/>
    <w:rsid w:val="0013171D"/>
    <w:rsid w:val="00133547"/>
    <w:rsid w:val="00134DE6"/>
    <w:rsid w:val="0013560F"/>
    <w:rsid w:val="00136CF5"/>
    <w:rsid w:val="00137303"/>
    <w:rsid w:val="00140516"/>
    <w:rsid w:val="00140639"/>
    <w:rsid w:val="00140879"/>
    <w:rsid w:val="00140FDE"/>
    <w:rsid w:val="00142242"/>
    <w:rsid w:val="00142EC0"/>
    <w:rsid w:val="00146AF8"/>
    <w:rsid w:val="00146D8A"/>
    <w:rsid w:val="00147465"/>
    <w:rsid w:val="001501F5"/>
    <w:rsid w:val="001503CB"/>
    <w:rsid w:val="00152B66"/>
    <w:rsid w:val="00153CAC"/>
    <w:rsid w:val="00154056"/>
    <w:rsid w:val="00154329"/>
    <w:rsid w:val="00160D7C"/>
    <w:rsid w:val="00160E4F"/>
    <w:rsid w:val="0016175B"/>
    <w:rsid w:val="00161960"/>
    <w:rsid w:val="00161AC7"/>
    <w:rsid w:val="001663BE"/>
    <w:rsid w:val="0016650F"/>
    <w:rsid w:val="001676BD"/>
    <w:rsid w:val="0017449B"/>
    <w:rsid w:val="001747E9"/>
    <w:rsid w:val="001763E5"/>
    <w:rsid w:val="00180595"/>
    <w:rsid w:val="00182A8A"/>
    <w:rsid w:val="00183497"/>
    <w:rsid w:val="0018467E"/>
    <w:rsid w:val="00186F39"/>
    <w:rsid w:val="00190F8B"/>
    <w:rsid w:val="001923B2"/>
    <w:rsid w:val="00193959"/>
    <w:rsid w:val="001965E8"/>
    <w:rsid w:val="00197330"/>
    <w:rsid w:val="001A13CE"/>
    <w:rsid w:val="001A183E"/>
    <w:rsid w:val="001A2A6A"/>
    <w:rsid w:val="001A2E38"/>
    <w:rsid w:val="001A3613"/>
    <w:rsid w:val="001A3A6C"/>
    <w:rsid w:val="001A5096"/>
    <w:rsid w:val="001A509E"/>
    <w:rsid w:val="001A54D8"/>
    <w:rsid w:val="001A55B1"/>
    <w:rsid w:val="001A7421"/>
    <w:rsid w:val="001A7A02"/>
    <w:rsid w:val="001B1712"/>
    <w:rsid w:val="001B1E1B"/>
    <w:rsid w:val="001B1E9D"/>
    <w:rsid w:val="001B25E1"/>
    <w:rsid w:val="001B290A"/>
    <w:rsid w:val="001B55F2"/>
    <w:rsid w:val="001B7E4C"/>
    <w:rsid w:val="001C1228"/>
    <w:rsid w:val="001C1A8C"/>
    <w:rsid w:val="001C2202"/>
    <w:rsid w:val="001C39A2"/>
    <w:rsid w:val="001C5801"/>
    <w:rsid w:val="001C65B2"/>
    <w:rsid w:val="001C6BAE"/>
    <w:rsid w:val="001C6FB4"/>
    <w:rsid w:val="001D08C0"/>
    <w:rsid w:val="001D183A"/>
    <w:rsid w:val="001D269B"/>
    <w:rsid w:val="001D28A3"/>
    <w:rsid w:val="001D3D44"/>
    <w:rsid w:val="001D3FA1"/>
    <w:rsid w:val="001D4922"/>
    <w:rsid w:val="001D62E0"/>
    <w:rsid w:val="001D6D58"/>
    <w:rsid w:val="001D7885"/>
    <w:rsid w:val="001E060B"/>
    <w:rsid w:val="001E1F98"/>
    <w:rsid w:val="001E3D06"/>
    <w:rsid w:val="001E4032"/>
    <w:rsid w:val="001E408A"/>
    <w:rsid w:val="001E5322"/>
    <w:rsid w:val="001E5671"/>
    <w:rsid w:val="001E575E"/>
    <w:rsid w:val="001E7289"/>
    <w:rsid w:val="001F07E1"/>
    <w:rsid w:val="001F1391"/>
    <w:rsid w:val="001F140F"/>
    <w:rsid w:val="001F2868"/>
    <w:rsid w:val="001F2B2A"/>
    <w:rsid w:val="001F374B"/>
    <w:rsid w:val="001F472C"/>
    <w:rsid w:val="001F5CBA"/>
    <w:rsid w:val="001F618C"/>
    <w:rsid w:val="001F6390"/>
    <w:rsid w:val="001F6A3F"/>
    <w:rsid w:val="001F75D0"/>
    <w:rsid w:val="001F7FBE"/>
    <w:rsid w:val="002003BF"/>
    <w:rsid w:val="00202A54"/>
    <w:rsid w:val="00202A70"/>
    <w:rsid w:val="00204C84"/>
    <w:rsid w:val="00205090"/>
    <w:rsid w:val="00206A19"/>
    <w:rsid w:val="00207511"/>
    <w:rsid w:val="00210FF4"/>
    <w:rsid w:val="002119E5"/>
    <w:rsid w:val="00212017"/>
    <w:rsid w:val="00214CD8"/>
    <w:rsid w:val="0021609D"/>
    <w:rsid w:val="002160B6"/>
    <w:rsid w:val="002168F1"/>
    <w:rsid w:val="00217A3D"/>
    <w:rsid w:val="00220D40"/>
    <w:rsid w:val="00221487"/>
    <w:rsid w:val="00221AC2"/>
    <w:rsid w:val="002225E6"/>
    <w:rsid w:val="00222E02"/>
    <w:rsid w:val="00222ED6"/>
    <w:rsid w:val="00223877"/>
    <w:rsid w:val="00223E3E"/>
    <w:rsid w:val="00225E00"/>
    <w:rsid w:val="00226323"/>
    <w:rsid w:val="00227EB7"/>
    <w:rsid w:val="002301FF"/>
    <w:rsid w:val="00230469"/>
    <w:rsid w:val="002308EA"/>
    <w:rsid w:val="00234595"/>
    <w:rsid w:val="00234AD9"/>
    <w:rsid w:val="002351CD"/>
    <w:rsid w:val="00236882"/>
    <w:rsid w:val="00236B0C"/>
    <w:rsid w:val="00236F60"/>
    <w:rsid w:val="00237534"/>
    <w:rsid w:val="00237538"/>
    <w:rsid w:val="00237B92"/>
    <w:rsid w:val="002408C1"/>
    <w:rsid w:val="0024181B"/>
    <w:rsid w:val="00242585"/>
    <w:rsid w:val="00243207"/>
    <w:rsid w:val="00243BCB"/>
    <w:rsid w:val="00243C63"/>
    <w:rsid w:val="00244852"/>
    <w:rsid w:val="00244C78"/>
    <w:rsid w:val="00244D40"/>
    <w:rsid w:val="002450A1"/>
    <w:rsid w:val="0024666C"/>
    <w:rsid w:val="00246A84"/>
    <w:rsid w:val="00247291"/>
    <w:rsid w:val="002475BF"/>
    <w:rsid w:val="0025009D"/>
    <w:rsid w:val="0025079D"/>
    <w:rsid w:val="002510E4"/>
    <w:rsid w:val="00251167"/>
    <w:rsid w:val="002517C2"/>
    <w:rsid w:val="002523AB"/>
    <w:rsid w:val="00252F9D"/>
    <w:rsid w:val="0025496A"/>
    <w:rsid w:val="0025572C"/>
    <w:rsid w:val="002565FF"/>
    <w:rsid w:val="00257197"/>
    <w:rsid w:val="00257D1F"/>
    <w:rsid w:val="00260395"/>
    <w:rsid w:val="0026040C"/>
    <w:rsid w:val="0026063E"/>
    <w:rsid w:val="00260859"/>
    <w:rsid w:val="00262366"/>
    <w:rsid w:val="0026278A"/>
    <w:rsid w:val="00262959"/>
    <w:rsid w:val="00262A15"/>
    <w:rsid w:val="00263553"/>
    <w:rsid w:val="00263A42"/>
    <w:rsid w:val="00263C74"/>
    <w:rsid w:val="00264577"/>
    <w:rsid w:val="00264619"/>
    <w:rsid w:val="00264D44"/>
    <w:rsid w:val="00266230"/>
    <w:rsid w:val="00270A8C"/>
    <w:rsid w:val="00271223"/>
    <w:rsid w:val="00273F93"/>
    <w:rsid w:val="002751A0"/>
    <w:rsid w:val="002752C8"/>
    <w:rsid w:val="0027630F"/>
    <w:rsid w:val="00276422"/>
    <w:rsid w:val="002770C4"/>
    <w:rsid w:val="00282241"/>
    <w:rsid w:val="002830D1"/>
    <w:rsid w:val="0028315E"/>
    <w:rsid w:val="00283D3E"/>
    <w:rsid w:val="00284721"/>
    <w:rsid w:val="00287482"/>
    <w:rsid w:val="00287A55"/>
    <w:rsid w:val="00287D64"/>
    <w:rsid w:val="00290109"/>
    <w:rsid w:val="00290C67"/>
    <w:rsid w:val="00290E50"/>
    <w:rsid w:val="00291C15"/>
    <w:rsid w:val="00292E8F"/>
    <w:rsid w:val="00292EA1"/>
    <w:rsid w:val="00293589"/>
    <w:rsid w:val="00293877"/>
    <w:rsid w:val="0029434C"/>
    <w:rsid w:val="00294CD7"/>
    <w:rsid w:val="0029584E"/>
    <w:rsid w:val="002966C8"/>
    <w:rsid w:val="00296827"/>
    <w:rsid w:val="00296FA8"/>
    <w:rsid w:val="0029733E"/>
    <w:rsid w:val="002A0992"/>
    <w:rsid w:val="002A17D8"/>
    <w:rsid w:val="002A1EDF"/>
    <w:rsid w:val="002A244E"/>
    <w:rsid w:val="002A253F"/>
    <w:rsid w:val="002A4075"/>
    <w:rsid w:val="002A4646"/>
    <w:rsid w:val="002A4B88"/>
    <w:rsid w:val="002A64FD"/>
    <w:rsid w:val="002A716D"/>
    <w:rsid w:val="002A7A1F"/>
    <w:rsid w:val="002A7F83"/>
    <w:rsid w:val="002B01C5"/>
    <w:rsid w:val="002B03A9"/>
    <w:rsid w:val="002B1967"/>
    <w:rsid w:val="002B4DBF"/>
    <w:rsid w:val="002B59EE"/>
    <w:rsid w:val="002B606C"/>
    <w:rsid w:val="002B619C"/>
    <w:rsid w:val="002B67D0"/>
    <w:rsid w:val="002C17DB"/>
    <w:rsid w:val="002C3F13"/>
    <w:rsid w:val="002C45C3"/>
    <w:rsid w:val="002C4A59"/>
    <w:rsid w:val="002C5D3A"/>
    <w:rsid w:val="002C69AA"/>
    <w:rsid w:val="002C6B3C"/>
    <w:rsid w:val="002C75AA"/>
    <w:rsid w:val="002C7C07"/>
    <w:rsid w:val="002C7F34"/>
    <w:rsid w:val="002D0B89"/>
    <w:rsid w:val="002D2838"/>
    <w:rsid w:val="002D35F0"/>
    <w:rsid w:val="002D691A"/>
    <w:rsid w:val="002D6BDB"/>
    <w:rsid w:val="002D6C87"/>
    <w:rsid w:val="002D6E39"/>
    <w:rsid w:val="002D6FA2"/>
    <w:rsid w:val="002E0433"/>
    <w:rsid w:val="002E0729"/>
    <w:rsid w:val="002E14FE"/>
    <w:rsid w:val="002E24C2"/>
    <w:rsid w:val="002E3DE9"/>
    <w:rsid w:val="002E40F3"/>
    <w:rsid w:val="002E57F0"/>
    <w:rsid w:val="002E7BF4"/>
    <w:rsid w:val="002E7F2F"/>
    <w:rsid w:val="002F060E"/>
    <w:rsid w:val="002F0861"/>
    <w:rsid w:val="002F08F2"/>
    <w:rsid w:val="002F16D7"/>
    <w:rsid w:val="002F180A"/>
    <w:rsid w:val="002F1D69"/>
    <w:rsid w:val="002F2873"/>
    <w:rsid w:val="002F2DCE"/>
    <w:rsid w:val="002F367E"/>
    <w:rsid w:val="002F395E"/>
    <w:rsid w:val="002F3D94"/>
    <w:rsid w:val="002F4239"/>
    <w:rsid w:val="002F5880"/>
    <w:rsid w:val="002F63EA"/>
    <w:rsid w:val="002F6F97"/>
    <w:rsid w:val="002F70E1"/>
    <w:rsid w:val="002F7701"/>
    <w:rsid w:val="0030038A"/>
    <w:rsid w:val="00300AC5"/>
    <w:rsid w:val="00300E3E"/>
    <w:rsid w:val="00301287"/>
    <w:rsid w:val="00301C56"/>
    <w:rsid w:val="00302436"/>
    <w:rsid w:val="00302A67"/>
    <w:rsid w:val="00303F07"/>
    <w:rsid w:val="0030404A"/>
    <w:rsid w:val="00304BF3"/>
    <w:rsid w:val="00305B62"/>
    <w:rsid w:val="00305E82"/>
    <w:rsid w:val="003073A7"/>
    <w:rsid w:val="0030779B"/>
    <w:rsid w:val="00312B15"/>
    <w:rsid w:val="00315B2B"/>
    <w:rsid w:val="00316CAF"/>
    <w:rsid w:val="0031726F"/>
    <w:rsid w:val="00317D19"/>
    <w:rsid w:val="0032019E"/>
    <w:rsid w:val="00320C61"/>
    <w:rsid w:val="00320F20"/>
    <w:rsid w:val="003216C8"/>
    <w:rsid w:val="003218D5"/>
    <w:rsid w:val="00321C1A"/>
    <w:rsid w:val="00323D21"/>
    <w:rsid w:val="00323E9E"/>
    <w:rsid w:val="003251BD"/>
    <w:rsid w:val="003253AD"/>
    <w:rsid w:val="00325851"/>
    <w:rsid w:val="00325B6F"/>
    <w:rsid w:val="0032609C"/>
    <w:rsid w:val="0032647F"/>
    <w:rsid w:val="00327978"/>
    <w:rsid w:val="003301D1"/>
    <w:rsid w:val="00330B36"/>
    <w:rsid w:val="003330FD"/>
    <w:rsid w:val="0033314B"/>
    <w:rsid w:val="003331B5"/>
    <w:rsid w:val="003347D3"/>
    <w:rsid w:val="0033753A"/>
    <w:rsid w:val="003401DF"/>
    <w:rsid w:val="00343885"/>
    <w:rsid w:val="00345750"/>
    <w:rsid w:val="00345EDD"/>
    <w:rsid w:val="00347330"/>
    <w:rsid w:val="0034775B"/>
    <w:rsid w:val="00352052"/>
    <w:rsid w:val="003537B5"/>
    <w:rsid w:val="00353B5D"/>
    <w:rsid w:val="00355550"/>
    <w:rsid w:val="0035572D"/>
    <w:rsid w:val="00356313"/>
    <w:rsid w:val="0035685A"/>
    <w:rsid w:val="00357355"/>
    <w:rsid w:val="00357593"/>
    <w:rsid w:val="00357A98"/>
    <w:rsid w:val="00360DDD"/>
    <w:rsid w:val="003611A0"/>
    <w:rsid w:val="0036158C"/>
    <w:rsid w:val="00364C94"/>
    <w:rsid w:val="0036648B"/>
    <w:rsid w:val="00370245"/>
    <w:rsid w:val="003702CE"/>
    <w:rsid w:val="00371AF6"/>
    <w:rsid w:val="00372697"/>
    <w:rsid w:val="0037357A"/>
    <w:rsid w:val="003738F2"/>
    <w:rsid w:val="00373910"/>
    <w:rsid w:val="00374631"/>
    <w:rsid w:val="00376716"/>
    <w:rsid w:val="0037709B"/>
    <w:rsid w:val="00377157"/>
    <w:rsid w:val="00377CD5"/>
    <w:rsid w:val="00380414"/>
    <w:rsid w:val="00380EA1"/>
    <w:rsid w:val="003811B0"/>
    <w:rsid w:val="0038152F"/>
    <w:rsid w:val="00383712"/>
    <w:rsid w:val="00384494"/>
    <w:rsid w:val="00384749"/>
    <w:rsid w:val="00385DCD"/>
    <w:rsid w:val="00386538"/>
    <w:rsid w:val="00386C90"/>
    <w:rsid w:val="00391A54"/>
    <w:rsid w:val="00391A6B"/>
    <w:rsid w:val="00392AA6"/>
    <w:rsid w:val="00393841"/>
    <w:rsid w:val="00393ED4"/>
    <w:rsid w:val="00393F2A"/>
    <w:rsid w:val="00393F6F"/>
    <w:rsid w:val="0039436A"/>
    <w:rsid w:val="0039546B"/>
    <w:rsid w:val="0039548E"/>
    <w:rsid w:val="00395D71"/>
    <w:rsid w:val="003962BD"/>
    <w:rsid w:val="00396ECE"/>
    <w:rsid w:val="00397F87"/>
    <w:rsid w:val="003A0120"/>
    <w:rsid w:val="003A181D"/>
    <w:rsid w:val="003A2B64"/>
    <w:rsid w:val="003A512C"/>
    <w:rsid w:val="003A57AA"/>
    <w:rsid w:val="003A5A40"/>
    <w:rsid w:val="003A6EFE"/>
    <w:rsid w:val="003A733C"/>
    <w:rsid w:val="003A795E"/>
    <w:rsid w:val="003B0FE8"/>
    <w:rsid w:val="003B31D1"/>
    <w:rsid w:val="003B7938"/>
    <w:rsid w:val="003C0756"/>
    <w:rsid w:val="003C2ABF"/>
    <w:rsid w:val="003C76AE"/>
    <w:rsid w:val="003C79E9"/>
    <w:rsid w:val="003C7E1A"/>
    <w:rsid w:val="003D009A"/>
    <w:rsid w:val="003D01D2"/>
    <w:rsid w:val="003D099A"/>
    <w:rsid w:val="003D12D4"/>
    <w:rsid w:val="003D1386"/>
    <w:rsid w:val="003D295C"/>
    <w:rsid w:val="003D2D22"/>
    <w:rsid w:val="003D3AD0"/>
    <w:rsid w:val="003D418B"/>
    <w:rsid w:val="003D5BA2"/>
    <w:rsid w:val="003D7393"/>
    <w:rsid w:val="003E0F3B"/>
    <w:rsid w:val="003E3526"/>
    <w:rsid w:val="003E3AFA"/>
    <w:rsid w:val="003E458E"/>
    <w:rsid w:val="003E46C0"/>
    <w:rsid w:val="003E5D3A"/>
    <w:rsid w:val="003E6E80"/>
    <w:rsid w:val="003F080F"/>
    <w:rsid w:val="003F08A3"/>
    <w:rsid w:val="003F1F91"/>
    <w:rsid w:val="003F28C3"/>
    <w:rsid w:val="003F337B"/>
    <w:rsid w:val="003F3C2B"/>
    <w:rsid w:val="003F423A"/>
    <w:rsid w:val="003F678E"/>
    <w:rsid w:val="003F69E5"/>
    <w:rsid w:val="003F6C4F"/>
    <w:rsid w:val="003F6ED1"/>
    <w:rsid w:val="003F7A85"/>
    <w:rsid w:val="004006EA"/>
    <w:rsid w:val="00400A28"/>
    <w:rsid w:val="0040108A"/>
    <w:rsid w:val="004010B4"/>
    <w:rsid w:val="00402F41"/>
    <w:rsid w:val="0040484B"/>
    <w:rsid w:val="00404C80"/>
    <w:rsid w:val="0040502A"/>
    <w:rsid w:val="004054FC"/>
    <w:rsid w:val="00407311"/>
    <w:rsid w:val="00411E83"/>
    <w:rsid w:val="00412A42"/>
    <w:rsid w:val="00413CDB"/>
    <w:rsid w:val="004152F6"/>
    <w:rsid w:val="004166A7"/>
    <w:rsid w:val="004173A7"/>
    <w:rsid w:val="004173E2"/>
    <w:rsid w:val="00421255"/>
    <w:rsid w:val="004217F4"/>
    <w:rsid w:val="004249C1"/>
    <w:rsid w:val="00425CF0"/>
    <w:rsid w:val="004302B6"/>
    <w:rsid w:val="00430598"/>
    <w:rsid w:val="00430C76"/>
    <w:rsid w:val="00431435"/>
    <w:rsid w:val="00431910"/>
    <w:rsid w:val="00432032"/>
    <w:rsid w:val="00433B98"/>
    <w:rsid w:val="004368BD"/>
    <w:rsid w:val="00437D3E"/>
    <w:rsid w:val="00440250"/>
    <w:rsid w:val="0044047F"/>
    <w:rsid w:val="00440B20"/>
    <w:rsid w:val="00441461"/>
    <w:rsid w:val="00442B9C"/>
    <w:rsid w:val="0044371A"/>
    <w:rsid w:val="00443DD2"/>
    <w:rsid w:val="00444096"/>
    <w:rsid w:val="00444830"/>
    <w:rsid w:val="0044567C"/>
    <w:rsid w:val="00447C1D"/>
    <w:rsid w:val="00447C8E"/>
    <w:rsid w:val="004505BD"/>
    <w:rsid w:val="0045232D"/>
    <w:rsid w:val="004530C6"/>
    <w:rsid w:val="0045343E"/>
    <w:rsid w:val="00453511"/>
    <w:rsid w:val="00453C67"/>
    <w:rsid w:val="00454466"/>
    <w:rsid w:val="00454761"/>
    <w:rsid w:val="00454F19"/>
    <w:rsid w:val="00456926"/>
    <w:rsid w:val="00457399"/>
    <w:rsid w:val="00457A68"/>
    <w:rsid w:val="0046131F"/>
    <w:rsid w:val="00461427"/>
    <w:rsid w:val="00461450"/>
    <w:rsid w:val="0046259C"/>
    <w:rsid w:val="004627B8"/>
    <w:rsid w:val="00464AED"/>
    <w:rsid w:val="00464C28"/>
    <w:rsid w:val="00465509"/>
    <w:rsid w:val="00466C4F"/>
    <w:rsid w:val="00467B9F"/>
    <w:rsid w:val="00470A4E"/>
    <w:rsid w:val="00471513"/>
    <w:rsid w:val="004727C3"/>
    <w:rsid w:val="0047289A"/>
    <w:rsid w:val="00474125"/>
    <w:rsid w:val="00474990"/>
    <w:rsid w:val="00474CE2"/>
    <w:rsid w:val="0047586C"/>
    <w:rsid w:val="00477A90"/>
    <w:rsid w:val="00477D3D"/>
    <w:rsid w:val="004812F1"/>
    <w:rsid w:val="0048323D"/>
    <w:rsid w:val="004834DF"/>
    <w:rsid w:val="00483A4E"/>
    <w:rsid w:val="00486A12"/>
    <w:rsid w:val="00487A25"/>
    <w:rsid w:val="00491470"/>
    <w:rsid w:val="00491784"/>
    <w:rsid w:val="00492245"/>
    <w:rsid w:val="004934CC"/>
    <w:rsid w:val="00495047"/>
    <w:rsid w:val="00495C88"/>
    <w:rsid w:val="0049696A"/>
    <w:rsid w:val="00497445"/>
    <w:rsid w:val="004A0052"/>
    <w:rsid w:val="004A0CEB"/>
    <w:rsid w:val="004A1A31"/>
    <w:rsid w:val="004A1DC7"/>
    <w:rsid w:val="004A3B41"/>
    <w:rsid w:val="004A4223"/>
    <w:rsid w:val="004A5AD5"/>
    <w:rsid w:val="004A734D"/>
    <w:rsid w:val="004B092C"/>
    <w:rsid w:val="004B1537"/>
    <w:rsid w:val="004B2A76"/>
    <w:rsid w:val="004B36E5"/>
    <w:rsid w:val="004B383B"/>
    <w:rsid w:val="004B3E59"/>
    <w:rsid w:val="004B4033"/>
    <w:rsid w:val="004B432F"/>
    <w:rsid w:val="004B495B"/>
    <w:rsid w:val="004B6186"/>
    <w:rsid w:val="004B62E5"/>
    <w:rsid w:val="004C20E0"/>
    <w:rsid w:val="004C38D4"/>
    <w:rsid w:val="004C4DA0"/>
    <w:rsid w:val="004C5D4A"/>
    <w:rsid w:val="004C6B81"/>
    <w:rsid w:val="004D08B6"/>
    <w:rsid w:val="004D36F6"/>
    <w:rsid w:val="004D3907"/>
    <w:rsid w:val="004D51DA"/>
    <w:rsid w:val="004D51F7"/>
    <w:rsid w:val="004D5710"/>
    <w:rsid w:val="004D60F4"/>
    <w:rsid w:val="004D6BDC"/>
    <w:rsid w:val="004D778D"/>
    <w:rsid w:val="004E0701"/>
    <w:rsid w:val="004E115D"/>
    <w:rsid w:val="004E2391"/>
    <w:rsid w:val="004E34C9"/>
    <w:rsid w:val="004E3DB7"/>
    <w:rsid w:val="004E56EE"/>
    <w:rsid w:val="004E5EC9"/>
    <w:rsid w:val="004E7481"/>
    <w:rsid w:val="004F2254"/>
    <w:rsid w:val="004F29D1"/>
    <w:rsid w:val="004F3246"/>
    <w:rsid w:val="004F35F5"/>
    <w:rsid w:val="004F4606"/>
    <w:rsid w:val="004F6BD3"/>
    <w:rsid w:val="004F7CE0"/>
    <w:rsid w:val="004F7E31"/>
    <w:rsid w:val="0050136F"/>
    <w:rsid w:val="00501A0C"/>
    <w:rsid w:val="00502229"/>
    <w:rsid w:val="005022E4"/>
    <w:rsid w:val="005028FE"/>
    <w:rsid w:val="00502968"/>
    <w:rsid w:val="00502C49"/>
    <w:rsid w:val="005033C8"/>
    <w:rsid w:val="00503F0E"/>
    <w:rsid w:val="00504AF1"/>
    <w:rsid w:val="0050519C"/>
    <w:rsid w:val="00506FE5"/>
    <w:rsid w:val="005114B3"/>
    <w:rsid w:val="005117F0"/>
    <w:rsid w:val="00511CF6"/>
    <w:rsid w:val="00511D27"/>
    <w:rsid w:val="00512A08"/>
    <w:rsid w:val="00513B14"/>
    <w:rsid w:val="00513DB7"/>
    <w:rsid w:val="00513E40"/>
    <w:rsid w:val="00514069"/>
    <w:rsid w:val="005141E1"/>
    <w:rsid w:val="005217FD"/>
    <w:rsid w:val="00521D85"/>
    <w:rsid w:val="00522A44"/>
    <w:rsid w:val="00524481"/>
    <w:rsid w:val="0052758B"/>
    <w:rsid w:val="00530D5C"/>
    <w:rsid w:val="00531950"/>
    <w:rsid w:val="0053198D"/>
    <w:rsid w:val="0053464C"/>
    <w:rsid w:val="005346B4"/>
    <w:rsid w:val="005349D7"/>
    <w:rsid w:val="00535485"/>
    <w:rsid w:val="005360BF"/>
    <w:rsid w:val="005366E3"/>
    <w:rsid w:val="005367F5"/>
    <w:rsid w:val="005369A4"/>
    <w:rsid w:val="00536BB2"/>
    <w:rsid w:val="00540780"/>
    <w:rsid w:val="00541438"/>
    <w:rsid w:val="005420B5"/>
    <w:rsid w:val="00543B65"/>
    <w:rsid w:val="00543F3D"/>
    <w:rsid w:val="005440D2"/>
    <w:rsid w:val="00545A5A"/>
    <w:rsid w:val="00546807"/>
    <w:rsid w:val="00546A6B"/>
    <w:rsid w:val="00546D66"/>
    <w:rsid w:val="0054727A"/>
    <w:rsid w:val="00547BFC"/>
    <w:rsid w:val="00550455"/>
    <w:rsid w:val="005519A0"/>
    <w:rsid w:val="00551F08"/>
    <w:rsid w:val="0055321D"/>
    <w:rsid w:val="00553524"/>
    <w:rsid w:val="0055390F"/>
    <w:rsid w:val="00553C6C"/>
    <w:rsid w:val="00555889"/>
    <w:rsid w:val="005562A5"/>
    <w:rsid w:val="0056130D"/>
    <w:rsid w:val="005613DC"/>
    <w:rsid w:val="00561DFB"/>
    <w:rsid w:val="00562BF3"/>
    <w:rsid w:val="005631DA"/>
    <w:rsid w:val="005654BA"/>
    <w:rsid w:val="0056630F"/>
    <w:rsid w:val="00566F10"/>
    <w:rsid w:val="005676A2"/>
    <w:rsid w:val="00567706"/>
    <w:rsid w:val="0057110F"/>
    <w:rsid w:val="005718FE"/>
    <w:rsid w:val="0057388F"/>
    <w:rsid w:val="00573B97"/>
    <w:rsid w:val="00573BD7"/>
    <w:rsid w:val="0057469C"/>
    <w:rsid w:val="00574C8E"/>
    <w:rsid w:val="00577E39"/>
    <w:rsid w:val="005801A7"/>
    <w:rsid w:val="00580D74"/>
    <w:rsid w:val="0058317A"/>
    <w:rsid w:val="005834C3"/>
    <w:rsid w:val="00583FA5"/>
    <w:rsid w:val="005840F2"/>
    <w:rsid w:val="005843C6"/>
    <w:rsid w:val="00585A28"/>
    <w:rsid w:val="005865DC"/>
    <w:rsid w:val="00586BC5"/>
    <w:rsid w:val="00587AB7"/>
    <w:rsid w:val="00587B31"/>
    <w:rsid w:val="00590151"/>
    <w:rsid w:val="00590173"/>
    <w:rsid w:val="005915CA"/>
    <w:rsid w:val="005918D4"/>
    <w:rsid w:val="00592010"/>
    <w:rsid w:val="005933D4"/>
    <w:rsid w:val="00593AC5"/>
    <w:rsid w:val="005972CE"/>
    <w:rsid w:val="005A2D86"/>
    <w:rsid w:val="005A373F"/>
    <w:rsid w:val="005A4984"/>
    <w:rsid w:val="005A68C3"/>
    <w:rsid w:val="005A6AE1"/>
    <w:rsid w:val="005B129B"/>
    <w:rsid w:val="005B19CD"/>
    <w:rsid w:val="005B1A3C"/>
    <w:rsid w:val="005B2E5E"/>
    <w:rsid w:val="005B36D1"/>
    <w:rsid w:val="005B378C"/>
    <w:rsid w:val="005B3F8D"/>
    <w:rsid w:val="005B3FDF"/>
    <w:rsid w:val="005B46CC"/>
    <w:rsid w:val="005B48BB"/>
    <w:rsid w:val="005B52E3"/>
    <w:rsid w:val="005B5832"/>
    <w:rsid w:val="005B5DD1"/>
    <w:rsid w:val="005B5FA0"/>
    <w:rsid w:val="005B732D"/>
    <w:rsid w:val="005C0BDA"/>
    <w:rsid w:val="005C0C5E"/>
    <w:rsid w:val="005C2902"/>
    <w:rsid w:val="005C3006"/>
    <w:rsid w:val="005C3F87"/>
    <w:rsid w:val="005C540B"/>
    <w:rsid w:val="005C5A68"/>
    <w:rsid w:val="005C5B17"/>
    <w:rsid w:val="005C6189"/>
    <w:rsid w:val="005D022C"/>
    <w:rsid w:val="005D11C8"/>
    <w:rsid w:val="005D1978"/>
    <w:rsid w:val="005D2422"/>
    <w:rsid w:val="005D46E4"/>
    <w:rsid w:val="005D4728"/>
    <w:rsid w:val="005D51D0"/>
    <w:rsid w:val="005D568C"/>
    <w:rsid w:val="005D5D48"/>
    <w:rsid w:val="005D61F2"/>
    <w:rsid w:val="005D64D5"/>
    <w:rsid w:val="005D6BEA"/>
    <w:rsid w:val="005D70FD"/>
    <w:rsid w:val="005E0435"/>
    <w:rsid w:val="005E4214"/>
    <w:rsid w:val="005E6387"/>
    <w:rsid w:val="005E683C"/>
    <w:rsid w:val="005E7523"/>
    <w:rsid w:val="005F0D5F"/>
    <w:rsid w:val="005F1F2E"/>
    <w:rsid w:val="005F2D21"/>
    <w:rsid w:val="005F3B5E"/>
    <w:rsid w:val="005F438B"/>
    <w:rsid w:val="005F4427"/>
    <w:rsid w:val="005F69A0"/>
    <w:rsid w:val="005F6CC2"/>
    <w:rsid w:val="00603690"/>
    <w:rsid w:val="00603854"/>
    <w:rsid w:val="0060405A"/>
    <w:rsid w:val="00606474"/>
    <w:rsid w:val="0060653B"/>
    <w:rsid w:val="006068B3"/>
    <w:rsid w:val="006068D9"/>
    <w:rsid w:val="0060766E"/>
    <w:rsid w:val="00607812"/>
    <w:rsid w:val="00610019"/>
    <w:rsid w:val="00611D85"/>
    <w:rsid w:val="00612E44"/>
    <w:rsid w:val="00613FC2"/>
    <w:rsid w:val="00615C8F"/>
    <w:rsid w:val="00615E35"/>
    <w:rsid w:val="00616316"/>
    <w:rsid w:val="0061692D"/>
    <w:rsid w:val="00617764"/>
    <w:rsid w:val="00622909"/>
    <w:rsid w:val="00622DB2"/>
    <w:rsid w:val="006230E3"/>
    <w:rsid w:val="0062338D"/>
    <w:rsid w:val="006238A9"/>
    <w:rsid w:val="006241D5"/>
    <w:rsid w:val="0062559D"/>
    <w:rsid w:val="006257C4"/>
    <w:rsid w:val="00625AC0"/>
    <w:rsid w:val="00626086"/>
    <w:rsid w:val="00627A2B"/>
    <w:rsid w:val="006307B7"/>
    <w:rsid w:val="006318D6"/>
    <w:rsid w:val="006331A4"/>
    <w:rsid w:val="006337BE"/>
    <w:rsid w:val="00634C82"/>
    <w:rsid w:val="00634FC5"/>
    <w:rsid w:val="00635E9A"/>
    <w:rsid w:val="006402A7"/>
    <w:rsid w:val="00644E87"/>
    <w:rsid w:val="006470EF"/>
    <w:rsid w:val="006472BD"/>
    <w:rsid w:val="00647EBB"/>
    <w:rsid w:val="00650011"/>
    <w:rsid w:val="00650098"/>
    <w:rsid w:val="006514D4"/>
    <w:rsid w:val="006517B1"/>
    <w:rsid w:val="00652C23"/>
    <w:rsid w:val="00654FFE"/>
    <w:rsid w:val="00655CF4"/>
    <w:rsid w:val="00656E05"/>
    <w:rsid w:val="00657FC3"/>
    <w:rsid w:val="00660164"/>
    <w:rsid w:val="00662CEF"/>
    <w:rsid w:val="006643EE"/>
    <w:rsid w:val="006650E7"/>
    <w:rsid w:val="006657B2"/>
    <w:rsid w:val="00665A3A"/>
    <w:rsid w:val="00665AB2"/>
    <w:rsid w:val="00665F9E"/>
    <w:rsid w:val="006663EE"/>
    <w:rsid w:val="0066744C"/>
    <w:rsid w:val="00667A49"/>
    <w:rsid w:val="00667B03"/>
    <w:rsid w:val="00670FE7"/>
    <w:rsid w:val="00672C23"/>
    <w:rsid w:val="00676579"/>
    <w:rsid w:val="006766B9"/>
    <w:rsid w:val="00680177"/>
    <w:rsid w:val="00680D76"/>
    <w:rsid w:val="00682397"/>
    <w:rsid w:val="00683BCE"/>
    <w:rsid w:val="00683D18"/>
    <w:rsid w:val="006848F8"/>
    <w:rsid w:val="00686C20"/>
    <w:rsid w:val="00692516"/>
    <w:rsid w:val="00692C42"/>
    <w:rsid w:val="006938E1"/>
    <w:rsid w:val="006939B2"/>
    <w:rsid w:val="00693C6C"/>
    <w:rsid w:val="006941D8"/>
    <w:rsid w:val="00694A83"/>
    <w:rsid w:val="00694A89"/>
    <w:rsid w:val="006961AC"/>
    <w:rsid w:val="006A00AE"/>
    <w:rsid w:val="006A01C4"/>
    <w:rsid w:val="006A071F"/>
    <w:rsid w:val="006A23D2"/>
    <w:rsid w:val="006A27C2"/>
    <w:rsid w:val="006A2CA7"/>
    <w:rsid w:val="006A3AF3"/>
    <w:rsid w:val="006A589E"/>
    <w:rsid w:val="006A5C99"/>
    <w:rsid w:val="006B0AAB"/>
    <w:rsid w:val="006B0F7C"/>
    <w:rsid w:val="006B17B0"/>
    <w:rsid w:val="006B17ED"/>
    <w:rsid w:val="006B1AC4"/>
    <w:rsid w:val="006B31AD"/>
    <w:rsid w:val="006B40F3"/>
    <w:rsid w:val="006B6F19"/>
    <w:rsid w:val="006B76D0"/>
    <w:rsid w:val="006B7FC1"/>
    <w:rsid w:val="006C0762"/>
    <w:rsid w:val="006C1179"/>
    <w:rsid w:val="006C167C"/>
    <w:rsid w:val="006C39C4"/>
    <w:rsid w:val="006C3B43"/>
    <w:rsid w:val="006C4739"/>
    <w:rsid w:val="006C499F"/>
    <w:rsid w:val="006C4A52"/>
    <w:rsid w:val="006C54B4"/>
    <w:rsid w:val="006C57A7"/>
    <w:rsid w:val="006C57F3"/>
    <w:rsid w:val="006C72EA"/>
    <w:rsid w:val="006C7EFE"/>
    <w:rsid w:val="006D00C0"/>
    <w:rsid w:val="006D01A4"/>
    <w:rsid w:val="006D05E7"/>
    <w:rsid w:val="006D185F"/>
    <w:rsid w:val="006D27FA"/>
    <w:rsid w:val="006D3113"/>
    <w:rsid w:val="006D3397"/>
    <w:rsid w:val="006D34AB"/>
    <w:rsid w:val="006D440F"/>
    <w:rsid w:val="006D4456"/>
    <w:rsid w:val="006D51AE"/>
    <w:rsid w:val="006D550B"/>
    <w:rsid w:val="006D5C4F"/>
    <w:rsid w:val="006D6E02"/>
    <w:rsid w:val="006D7903"/>
    <w:rsid w:val="006E3200"/>
    <w:rsid w:val="006E3F00"/>
    <w:rsid w:val="006E4AD2"/>
    <w:rsid w:val="006E5B80"/>
    <w:rsid w:val="006E5E72"/>
    <w:rsid w:val="006E615C"/>
    <w:rsid w:val="006E642A"/>
    <w:rsid w:val="006E7BDA"/>
    <w:rsid w:val="006F0855"/>
    <w:rsid w:val="006F227A"/>
    <w:rsid w:val="006F348B"/>
    <w:rsid w:val="006F5AE5"/>
    <w:rsid w:val="006F693C"/>
    <w:rsid w:val="006F7559"/>
    <w:rsid w:val="00701B9A"/>
    <w:rsid w:val="00701C63"/>
    <w:rsid w:val="00701F9A"/>
    <w:rsid w:val="007039C6"/>
    <w:rsid w:val="007043F2"/>
    <w:rsid w:val="00705247"/>
    <w:rsid w:val="00705CA4"/>
    <w:rsid w:val="00706162"/>
    <w:rsid w:val="007073A8"/>
    <w:rsid w:val="0071032F"/>
    <w:rsid w:val="007113C8"/>
    <w:rsid w:val="00711D9E"/>
    <w:rsid w:val="00711DE8"/>
    <w:rsid w:val="0071272F"/>
    <w:rsid w:val="0071284C"/>
    <w:rsid w:val="0071288A"/>
    <w:rsid w:val="00712F42"/>
    <w:rsid w:val="00714001"/>
    <w:rsid w:val="007142DF"/>
    <w:rsid w:val="007143C7"/>
    <w:rsid w:val="00715D0E"/>
    <w:rsid w:val="007163D6"/>
    <w:rsid w:val="00716E42"/>
    <w:rsid w:val="007175FB"/>
    <w:rsid w:val="00717B4D"/>
    <w:rsid w:val="00720799"/>
    <w:rsid w:val="00720FFF"/>
    <w:rsid w:val="00721A4E"/>
    <w:rsid w:val="007225D6"/>
    <w:rsid w:val="007244A3"/>
    <w:rsid w:val="007247E5"/>
    <w:rsid w:val="00725A61"/>
    <w:rsid w:val="0072616F"/>
    <w:rsid w:val="007265F4"/>
    <w:rsid w:val="00731C18"/>
    <w:rsid w:val="00731E15"/>
    <w:rsid w:val="00731EC5"/>
    <w:rsid w:val="00732C92"/>
    <w:rsid w:val="007335BC"/>
    <w:rsid w:val="007340D9"/>
    <w:rsid w:val="00734783"/>
    <w:rsid w:val="007356CA"/>
    <w:rsid w:val="00735834"/>
    <w:rsid w:val="00740DE5"/>
    <w:rsid w:val="00741124"/>
    <w:rsid w:val="00741A29"/>
    <w:rsid w:val="00742BA9"/>
    <w:rsid w:val="00743FE0"/>
    <w:rsid w:val="00744E06"/>
    <w:rsid w:val="0074603A"/>
    <w:rsid w:val="00747E7C"/>
    <w:rsid w:val="007508BC"/>
    <w:rsid w:val="00750EDC"/>
    <w:rsid w:val="0075101C"/>
    <w:rsid w:val="007512E3"/>
    <w:rsid w:val="007517DB"/>
    <w:rsid w:val="00752701"/>
    <w:rsid w:val="00753F2A"/>
    <w:rsid w:val="00754F4C"/>
    <w:rsid w:val="007567EF"/>
    <w:rsid w:val="00756F57"/>
    <w:rsid w:val="00757C6A"/>
    <w:rsid w:val="0076262E"/>
    <w:rsid w:val="00763113"/>
    <w:rsid w:val="00763B90"/>
    <w:rsid w:val="0076404A"/>
    <w:rsid w:val="007646F4"/>
    <w:rsid w:val="00764A81"/>
    <w:rsid w:val="0076567D"/>
    <w:rsid w:val="0076603D"/>
    <w:rsid w:val="00766A37"/>
    <w:rsid w:val="00767324"/>
    <w:rsid w:val="00770C60"/>
    <w:rsid w:val="00770F25"/>
    <w:rsid w:val="007736D6"/>
    <w:rsid w:val="00773A9C"/>
    <w:rsid w:val="00773AF0"/>
    <w:rsid w:val="00774B0B"/>
    <w:rsid w:val="007754F9"/>
    <w:rsid w:val="0077565D"/>
    <w:rsid w:val="00775BD7"/>
    <w:rsid w:val="007762BC"/>
    <w:rsid w:val="00776693"/>
    <w:rsid w:val="00777BA0"/>
    <w:rsid w:val="007800E6"/>
    <w:rsid w:val="00781C17"/>
    <w:rsid w:val="00781CC8"/>
    <w:rsid w:val="007836D1"/>
    <w:rsid w:val="0078622E"/>
    <w:rsid w:val="00790A3F"/>
    <w:rsid w:val="0079103C"/>
    <w:rsid w:val="0079214A"/>
    <w:rsid w:val="0079287A"/>
    <w:rsid w:val="0079308D"/>
    <w:rsid w:val="00794CE5"/>
    <w:rsid w:val="007951C6"/>
    <w:rsid w:val="0079538A"/>
    <w:rsid w:val="00796617"/>
    <w:rsid w:val="00797B66"/>
    <w:rsid w:val="007A1E83"/>
    <w:rsid w:val="007A2A74"/>
    <w:rsid w:val="007A3737"/>
    <w:rsid w:val="007A3B8B"/>
    <w:rsid w:val="007A4E49"/>
    <w:rsid w:val="007A7347"/>
    <w:rsid w:val="007A7DA9"/>
    <w:rsid w:val="007A7FE7"/>
    <w:rsid w:val="007B0921"/>
    <w:rsid w:val="007B0AB8"/>
    <w:rsid w:val="007B1B79"/>
    <w:rsid w:val="007B3E75"/>
    <w:rsid w:val="007B5794"/>
    <w:rsid w:val="007B5BBA"/>
    <w:rsid w:val="007B5EDF"/>
    <w:rsid w:val="007B6949"/>
    <w:rsid w:val="007B7C24"/>
    <w:rsid w:val="007C0A59"/>
    <w:rsid w:val="007C0F0A"/>
    <w:rsid w:val="007C20E8"/>
    <w:rsid w:val="007C2F51"/>
    <w:rsid w:val="007C5245"/>
    <w:rsid w:val="007C62A0"/>
    <w:rsid w:val="007C6CFA"/>
    <w:rsid w:val="007C7001"/>
    <w:rsid w:val="007C7257"/>
    <w:rsid w:val="007D03EF"/>
    <w:rsid w:val="007D2570"/>
    <w:rsid w:val="007D3414"/>
    <w:rsid w:val="007D4118"/>
    <w:rsid w:val="007D431E"/>
    <w:rsid w:val="007D5552"/>
    <w:rsid w:val="007D5C65"/>
    <w:rsid w:val="007D641E"/>
    <w:rsid w:val="007D70D9"/>
    <w:rsid w:val="007D7271"/>
    <w:rsid w:val="007D7CE5"/>
    <w:rsid w:val="007E2D28"/>
    <w:rsid w:val="007E3448"/>
    <w:rsid w:val="007E3E91"/>
    <w:rsid w:val="007E5A20"/>
    <w:rsid w:val="007E7353"/>
    <w:rsid w:val="007E751C"/>
    <w:rsid w:val="007E7B05"/>
    <w:rsid w:val="007F000E"/>
    <w:rsid w:val="007F0772"/>
    <w:rsid w:val="007F0A5F"/>
    <w:rsid w:val="007F713A"/>
    <w:rsid w:val="007F72B0"/>
    <w:rsid w:val="00800401"/>
    <w:rsid w:val="008006DD"/>
    <w:rsid w:val="008023E6"/>
    <w:rsid w:val="00802FCF"/>
    <w:rsid w:val="00803558"/>
    <w:rsid w:val="00804DBE"/>
    <w:rsid w:val="00805168"/>
    <w:rsid w:val="00806223"/>
    <w:rsid w:val="008071A8"/>
    <w:rsid w:val="0080742C"/>
    <w:rsid w:val="008076C0"/>
    <w:rsid w:val="00807F9D"/>
    <w:rsid w:val="0081182A"/>
    <w:rsid w:val="00811E58"/>
    <w:rsid w:val="0081210C"/>
    <w:rsid w:val="008123B4"/>
    <w:rsid w:val="00814BF1"/>
    <w:rsid w:val="0081506D"/>
    <w:rsid w:val="008163D7"/>
    <w:rsid w:val="008216D0"/>
    <w:rsid w:val="008224EC"/>
    <w:rsid w:val="00823266"/>
    <w:rsid w:val="00823B64"/>
    <w:rsid w:val="008241C5"/>
    <w:rsid w:val="00824A3E"/>
    <w:rsid w:val="008251F1"/>
    <w:rsid w:val="0082550F"/>
    <w:rsid w:val="008261DF"/>
    <w:rsid w:val="00826B0F"/>
    <w:rsid w:val="00830714"/>
    <w:rsid w:val="00830B4F"/>
    <w:rsid w:val="00830CA5"/>
    <w:rsid w:val="00831163"/>
    <w:rsid w:val="00831234"/>
    <w:rsid w:val="008322F2"/>
    <w:rsid w:val="008328DA"/>
    <w:rsid w:val="008329B4"/>
    <w:rsid w:val="008331A9"/>
    <w:rsid w:val="008337E6"/>
    <w:rsid w:val="00833E3E"/>
    <w:rsid w:val="00834B2D"/>
    <w:rsid w:val="00834BBC"/>
    <w:rsid w:val="00835048"/>
    <w:rsid w:val="00835F70"/>
    <w:rsid w:val="00840ACE"/>
    <w:rsid w:val="00842657"/>
    <w:rsid w:val="0084275E"/>
    <w:rsid w:val="00842970"/>
    <w:rsid w:val="008433D2"/>
    <w:rsid w:val="0084379D"/>
    <w:rsid w:val="0084518C"/>
    <w:rsid w:val="00845305"/>
    <w:rsid w:val="00845315"/>
    <w:rsid w:val="0084639A"/>
    <w:rsid w:val="0084697E"/>
    <w:rsid w:val="008503BC"/>
    <w:rsid w:val="008515C2"/>
    <w:rsid w:val="0085336A"/>
    <w:rsid w:val="00854729"/>
    <w:rsid w:val="00857795"/>
    <w:rsid w:val="00857FB7"/>
    <w:rsid w:val="0086083C"/>
    <w:rsid w:val="00861B52"/>
    <w:rsid w:val="00862281"/>
    <w:rsid w:val="00862510"/>
    <w:rsid w:val="00864533"/>
    <w:rsid w:val="00864637"/>
    <w:rsid w:val="008651AF"/>
    <w:rsid w:val="0086521F"/>
    <w:rsid w:val="00866C27"/>
    <w:rsid w:val="00870B1D"/>
    <w:rsid w:val="00871808"/>
    <w:rsid w:val="00871BE4"/>
    <w:rsid w:val="008726F6"/>
    <w:rsid w:val="00872AF9"/>
    <w:rsid w:val="00872AFE"/>
    <w:rsid w:val="00873484"/>
    <w:rsid w:val="008771F1"/>
    <w:rsid w:val="00877346"/>
    <w:rsid w:val="00880F56"/>
    <w:rsid w:val="00882246"/>
    <w:rsid w:val="008826F4"/>
    <w:rsid w:val="00882827"/>
    <w:rsid w:val="0088295E"/>
    <w:rsid w:val="00883551"/>
    <w:rsid w:val="0088548F"/>
    <w:rsid w:val="00885D10"/>
    <w:rsid w:val="00886865"/>
    <w:rsid w:val="00886C85"/>
    <w:rsid w:val="00887E21"/>
    <w:rsid w:val="00890650"/>
    <w:rsid w:val="00890FAB"/>
    <w:rsid w:val="008912E6"/>
    <w:rsid w:val="00891662"/>
    <w:rsid w:val="0089175F"/>
    <w:rsid w:val="00891F53"/>
    <w:rsid w:val="00892387"/>
    <w:rsid w:val="00892CBA"/>
    <w:rsid w:val="00893A3E"/>
    <w:rsid w:val="00893E23"/>
    <w:rsid w:val="008940C3"/>
    <w:rsid w:val="0089487F"/>
    <w:rsid w:val="00894B21"/>
    <w:rsid w:val="008951FF"/>
    <w:rsid w:val="008977E8"/>
    <w:rsid w:val="008A012D"/>
    <w:rsid w:val="008A2495"/>
    <w:rsid w:val="008A27C1"/>
    <w:rsid w:val="008A372F"/>
    <w:rsid w:val="008A3B7A"/>
    <w:rsid w:val="008A45D6"/>
    <w:rsid w:val="008A4BAE"/>
    <w:rsid w:val="008A67C5"/>
    <w:rsid w:val="008A76B4"/>
    <w:rsid w:val="008A7BE8"/>
    <w:rsid w:val="008A7CD5"/>
    <w:rsid w:val="008A7E9A"/>
    <w:rsid w:val="008B090B"/>
    <w:rsid w:val="008B232B"/>
    <w:rsid w:val="008B2DDC"/>
    <w:rsid w:val="008B5F67"/>
    <w:rsid w:val="008B6D85"/>
    <w:rsid w:val="008C07F4"/>
    <w:rsid w:val="008C09EC"/>
    <w:rsid w:val="008C0A91"/>
    <w:rsid w:val="008C14E2"/>
    <w:rsid w:val="008C157D"/>
    <w:rsid w:val="008C19FE"/>
    <w:rsid w:val="008C3BDA"/>
    <w:rsid w:val="008C5138"/>
    <w:rsid w:val="008C5400"/>
    <w:rsid w:val="008C66AA"/>
    <w:rsid w:val="008C6920"/>
    <w:rsid w:val="008C75F8"/>
    <w:rsid w:val="008C76C8"/>
    <w:rsid w:val="008D11DE"/>
    <w:rsid w:val="008D1495"/>
    <w:rsid w:val="008D2477"/>
    <w:rsid w:val="008D27F0"/>
    <w:rsid w:val="008D3423"/>
    <w:rsid w:val="008D4028"/>
    <w:rsid w:val="008D4BD9"/>
    <w:rsid w:val="008D4E86"/>
    <w:rsid w:val="008D660E"/>
    <w:rsid w:val="008D7074"/>
    <w:rsid w:val="008D72DF"/>
    <w:rsid w:val="008E09ED"/>
    <w:rsid w:val="008E0DD3"/>
    <w:rsid w:val="008E176D"/>
    <w:rsid w:val="008E19B7"/>
    <w:rsid w:val="008E20CF"/>
    <w:rsid w:val="008E2D37"/>
    <w:rsid w:val="008E350C"/>
    <w:rsid w:val="008E3DCA"/>
    <w:rsid w:val="008E3DD7"/>
    <w:rsid w:val="008E4AA5"/>
    <w:rsid w:val="008E4FB5"/>
    <w:rsid w:val="008E62AE"/>
    <w:rsid w:val="008F040D"/>
    <w:rsid w:val="008F3A0D"/>
    <w:rsid w:val="008F4A09"/>
    <w:rsid w:val="008F59C6"/>
    <w:rsid w:val="008F768E"/>
    <w:rsid w:val="009018BF"/>
    <w:rsid w:val="00901ACE"/>
    <w:rsid w:val="00901F20"/>
    <w:rsid w:val="009032BE"/>
    <w:rsid w:val="00904981"/>
    <w:rsid w:val="009057FA"/>
    <w:rsid w:val="00906ECF"/>
    <w:rsid w:val="00910879"/>
    <w:rsid w:val="009111C0"/>
    <w:rsid w:val="009112DA"/>
    <w:rsid w:val="00913148"/>
    <w:rsid w:val="0091454E"/>
    <w:rsid w:val="00916210"/>
    <w:rsid w:val="00917631"/>
    <w:rsid w:val="00917669"/>
    <w:rsid w:val="00917D4E"/>
    <w:rsid w:val="00920340"/>
    <w:rsid w:val="00922253"/>
    <w:rsid w:val="00922A38"/>
    <w:rsid w:val="00922CD2"/>
    <w:rsid w:val="009242D2"/>
    <w:rsid w:val="00924955"/>
    <w:rsid w:val="00925593"/>
    <w:rsid w:val="00930F9A"/>
    <w:rsid w:val="00931026"/>
    <w:rsid w:val="00933984"/>
    <w:rsid w:val="00934F63"/>
    <w:rsid w:val="00935678"/>
    <w:rsid w:val="00937975"/>
    <w:rsid w:val="00937E2D"/>
    <w:rsid w:val="0094071D"/>
    <w:rsid w:val="00940878"/>
    <w:rsid w:val="009444C6"/>
    <w:rsid w:val="00944AE1"/>
    <w:rsid w:val="00944DD6"/>
    <w:rsid w:val="009470D5"/>
    <w:rsid w:val="00947732"/>
    <w:rsid w:val="00950626"/>
    <w:rsid w:val="00951F90"/>
    <w:rsid w:val="00951FBE"/>
    <w:rsid w:val="009528F3"/>
    <w:rsid w:val="00957D25"/>
    <w:rsid w:val="00960559"/>
    <w:rsid w:val="00960C08"/>
    <w:rsid w:val="00961BAD"/>
    <w:rsid w:val="00962281"/>
    <w:rsid w:val="00967710"/>
    <w:rsid w:val="00970C40"/>
    <w:rsid w:val="00974615"/>
    <w:rsid w:val="00975498"/>
    <w:rsid w:val="00976C35"/>
    <w:rsid w:val="00976E8D"/>
    <w:rsid w:val="0097733E"/>
    <w:rsid w:val="00977D80"/>
    <w:rsid w:val="00980534"/>
    <w:rsid w:val="00980618"/>
    <w:rsid w:val="00981D96"/>
    <w:rsid w:val="009820F6"/>
    <w:rsid w:val="009836FA"/>
    <w:rsid w:val="0098407A"/>
    <w:rsid w:val="00984A4A"/>
    <w:rsid w:val="009854DF"/>
    <w:rsid w:val="009865EF"/>
    <w:rsid w:val="009914DC"/>
    <w:rsid w:val="009928EA"/>
    <w:rsid w:val="00992A4F"/>
    <w:rsid w:val="00993B2A"/>
    <w:rsid w:val="0099480C"/>
    <w:rsid w:val="009949D9"/>
    <w:rsid w:val="00995221"/>
    <w:rsid w:val="00995536"/>
    <w:rsid w:val="009972D4"/>
    <w:rsid w:val="00997AA8"/>
    <w:rsid w:val="00997EB0"/>
    <w:rsid w:val="009A01B2"/>
    <w:rsid w:val="009A05DC"/>
    <w:rsid w:val="009A129D"/>
    <w:rsid w:val="009A2215"/>
    <w:rsid w:val="009A26B8"/>
    <w:rsid w:val="009A4B34"/>
    <w:rsid w:val="009A543C"/>
    <w:rsid w:val="009A5710"/>
    <w:rsid w:val="009A600C"/>
    <w:rsid w:val="009A6DB7"/>
    <w:rsid w:val="009A7790"/>
    <w:rsid w:val="009A7FD0"/>
    <w:rsid w:val="009B132F"/>
    <w:rsid w:val="009B17DF"/>
    <w:rsid w:val="009B294B"/>
    <w:rsid w:val="009B3CCB"/>
    <w:rsid w:val="009B3CFF"/>
    <w:rsid w:val="009B512B"/>
    <w:rsid w:val="009B54CB"/>
    <w:rsid w:val="009B634F"/>
    <w:rsid w:val="009B673D"/>
    <w:rsid w:val="009B71BD"/>
    <w:rsid w:val="009B71D4"/>
    <w:rsid w:val="009C0651"/>
    <w:rsid w:val="009C5010"/>
    <w:rsid w:val="009C5F46"/>
    <w:rsid w:val="009C7407"/>
    <w:rsid w:val="009C775A"/>
    <w:rsid w:val="009C7A79"/>
    <w:rsid w:val="009D01B1"/>
    <w:rsid w:val="009D0593"/>
    <w:rsid w:val="009D0C9F"/>
    <w:rsid w:val="009D1802"/>
    <w:rsid w:val="009D1B7B"/>
    <w:rsid w:val="009D2341"/>
    <w:rsid w:val="009D2B05"/>
    <w:rsid w:val="009D31D4"/>
    <w:rsid w:val="009D5157"/>
    <w:rsid w:val="009D5E51"/>
    <w:rsid w:val="009D79C2"/>
    <w:rsid w:val="009E0954"/>
    <w:rsid w:val="009E09F6"/>
    <w:rsid w:val="009E4B68"/>
    <w:rsid w:val="009E513E"/>
    <w:rsid w:val="009E580A"/>
    <w:rsid w:val="009E5E7F"/>
    <w:rsid w:val="009E62B8"/>
    <w:rsid w:val="009E7453"/>
    <w:rsid w:val="009F089C"/>
    <w:rsid w:val="009F117E"/>
    <w:rsid w:val="009F2886"/>
    <w:rsid w:val="009F2AF6"/>
    <w:rsid w:val="009F3945"/>
    <w:rsid w:val="009F3DD8"/>
    <w:rsid w:val="009F4571"/>
    <w:rsid w:val="009F6014"/>
    <w:rsid w:val="009F730F"/>
    <w:rsid w:val="009F7CC4"/>
    <w:rsid w:val="00A00658"/>
    <w:rsid w:val="00A03431"/>
    <w:rsid w:val="00A04714"/>
    <w:rsid w:val="00A04DEF"/>
    <w:rsid w:val="00A04E28"/>
    <w:rsid w:val="00A0647C"/>
    <w:rsid w:val="00A06A14"/>
    <w:rsid w:val="00A073A4"/>
    <w:rsid w:val="00A07C12"/>
    <w:rsid w:val="00A102E3"/>
    <w:rsid w:val="00A1247A"/>
    <w:rsid w:val="00A14F68"/>
    <w:rsid w:val="00A15337"/>
    <w:rsid w:val="00A160D0"/>
    <w:rsid w:val="00A1747A"/>
    <w:rsid w:val="00A20998"/>
    <w:rsid w:val="00A22D7E"/>
    <w:rsid w:val="00A27448"/>
    <w:rsid w:val="00A27844"/>
    <w:rsid w:val="00A30783"/>
    <w:rsid w:val="00A31907"/>
    <w:rsid w:val="00A33733"/>
    <w:rsid w:val="00A36689"/>
    <w:rsid w:val="00A36F30"/>
    <w:rsid w:val="00A376E3"/>
    <w:rsid w:val="00A37CDF"/>
    <w:rsid w:val="00A4326E"/>
    <w:rsid w:val="00A44658"/>
    <w:rsid w:val="00A4538F"/>
    <w:rsid w:val="00A45C37"/>
    <w:rsid w:val="00A4666F"/>
    <w:rsid w:val="00A469B3"/>
    <w:rsid w:val="00A5032F"/>
    <w:rsid w:val="00A50DAC"/>
    <w:rsid w:val="00A51A63"/>
    <w:rsid w:val="00A51BC3"/>
    <w:rsid w:val="00A51F2C"/>
    <w:rsid w:val="00A531C6"/>
    <w:rsid w:val="00A53731"/>
    <w:rsid w:val="00A53FCA"/>
    <w:rsid w:val="00A541B0"/>
    <w:rsid w:val="00A579E6"/>
    <w:rsid w:val="00A60781"/>
    <w:rsid w:val="00A63985"/>
    <w:rsid w:val="00A63CB8"/>
    <w:rsid w:val="00A64B0D"/>
    <w:rsid w:val="00A64DC4"/>
    <w:rsid w:val="00A650C5"/>
    <w:rsid w:val="00A662BD"/>
    <w:rsid w:val="00A669D8"/>
    <w:rsid w:val="00A674D0"/>
    <w:rsid w:val="00A67F10"/>
    <w:rsid w:val="00A70DC7"/>
    <w:rsid w:val="00A718B4"/>
    <w:rsid w:val="00A7204B"/>
    <w:rsid w:val="00A7452C"/>
    <w:rsid w:val="00A754C4"/>
    <w:rsid w:val="00A75842"/>
    <w:rsid w:val="00A777A0"/>
    <w:rsid w:val="00A77C82"/>
    <w:rsid w:val="00A8166B"/>
    <w:rsid w:val="00A81722"/>
    <w:rsid w:val="00A818E1"/>
    <w:rsid w:val="00A84463"/>
    <w:rsid w:val="00A84737"/>
    <w:rsid w:val="00A84FDA"/>
    <w:rsid w:val="00A85E9B"/>
    <w:rsid w:val="00A864F0"/>
    <w:rsid w:val="00A86B3B"/>
    <w:rsid w:val="00A86DFB"/>
    <w:rsid w:val="00A87153"/>
    <w:rsid w:val="00A871E1"/>
    <w:rsid w:val="00A87F8B"/>
    <w:rsid w:val="00A91F12"/>
    <w:rsid w:val="00A9395D"/>
    <w:rsid w:val="00A94506"/>
    <w:rsid w:val="00A976EC"/>
    <w:rsid w:val="00AA10AD"/>
    <w:rsid w:val="00AA1560"/>
    <w:rsid w:val="00AA2291"/>
    <w:rsid w:val="00AA48BD"/>
    <w:rsid w:val="00AA508C"/>
    <w:rsid w:val="00AA51AB"/>
    <w:rsid w:val="00AA5EBC"/>
    <w:rsid w:val="00AB1298"/>
    <w:rsid w:val="00AB2B19"/>
    <w:rsid w:val="00AB2E0C"/>
    <w:rsid w:val="00AB2F40"/>
    <w:rsid w:val="00AB3AFA"/>
    <w:rsid w:val="00AB4702"/>
    <w:rsid w:val="00AB4A33"/>
    <w:rsid w:val="00AB4E5C"/>
    <w:rsid w:val="00AB7499"/>
    <w:rsid w:val="00AB7669"/>
    <w:rsid w:val="00AC2AA8"/>
    <w:rsid w:val="00AC4C46"/>
    <w:rsid w:val="00AC5115"/>
    <w:rsid w:val="00AC53C8"/>
    <w:rsid w:val="00AC5639"/>
    <w:rsid w:val="00AC5D93"/>
    <w:rsid w:val="00AC66A6"/>
    <w:rsid w:val="00AC7BAA"/>
    <w:rsid w:val="00AC7FAB"/>
    <w:rsid w:val="00AD0019"/>
    <w:rsid w:val="00AD0E42"/>
    <w:rsid w:val="00AD19CE"/>
    <w:rsid w:val="00AD1C01"/>
    <w:rsid w:val="00AD1CA6"/>
    <w:rsid w:val="00AD1D37"/>
    <w:rsid w:val="00AD2CEE"/>
    <w:rsid w:val="00AD3C75"/>
    <w:rsid w:val="00AD3CF4"/>
    <w:rsid w:val="00AD568C"/>
    <w:rsid w:val="00AD70AD"/>
    <w:rsid w:val="00AD7C46"/>
    <w:rsid w:val="00AE05AC"/>
    <w:rsid w:val="00AE17D1"/>
    <w:rsid w:val="00AE20D4"/>
    <w:rsid w:val="00AE26C9"/>
    <w:rsid w:val="00AE35DD"/>
    <w:rsid w:val="00AE3BF4"/>
    <w:rsid w:val="00AE63BA"/>
    <w:rsid w:val="00AE717D"/>
    <w:rsid w:val="00AE77CE"/>
    <w:rsid w:val="00AE7B83"/>
    <w:rsid w:val="00AE7FB2"/>
    <w:rsid w:val="00AF0840"/>
    <w:rsid w:val="00AF130D"/>
    <w:rsid w:val="00AF1530"/>
    <w:rsid w:val="00AF245F"/>
    <w:rsid w:val="00AF2E46"/>
    <w:rsid w:val="00AF5ECD"/>
    <w:rsid w:val="00AF688F"/>
    <w:rsid w:val="00AF6B3B"/>
    <w:rsid w:val="00B00C8D"/>
    <w:rsid w:val="00B01728"/>
    <w:rsid w:val="00B02127"/>
    <w:rsid w:val="00B0249C"/>
    <w:rsid w:val="00B02EEB"/>
    <w:rsid w:val="00B03D52"/>
    <w:rsid w:val="00B04395"/>
    <w:rsid w:val="00B0524D"/>
    <w:rsid w:val="00B05A5D"/>
    <w:rsid w:val="00B07CD8"/>
    <w:rsid w:val="00B10B3B"/>
    <w:rsid w:val="00B1263A"/>
    <w:rsid w:val="00B12BC8"/>
    <w:rsid w:val="00B12EDF"/>
    <w:rsid w:val="00B15B01"/>
    <w:rsid w:val="00B16768"/>
    <w:rsid w:val="00B17AB8"/>
    <w:rsid w:val="00B17AE7"/>
    <w:rsid w:val="00B21C87"/>
    <w:rsid w:val="00B226FD"/>
    <w:rsid w:val="00B23031"/>
    <w:rsid w:val="00B25CC4"/>
    <w:rsid w:val="00B279F1"/>
    <w:rsid w:val="00B318D3"/>
    <w:rsid w:val="00B34DCD"/>
    <w:rsid w:val="00B3587B"/>
    <w:rsid w:val="00B35FDE"/>
    <w:rsid w:val="00B36809"/>
    <w:rsid w:val="00B36C55"/>
    <w:rsid w:val="00B37107"/>
    <w:rsid w:val="00B407C4"/>
    <w:rsid w:val="00B40FA1"/>
    <w:rsid w:val="00B417B4"/>
    <w:rsid w:val="00B41C63"/>
    <w:rsid w:val="00B43764"/>
    <w:rsid w:val="00B43DBD"/>
    <w:rsid w:val="00B43E02"/>
    <w:rsid w:val="00B4437E"/>
    <w:rsid w:val="00B45B24"/>
    <w:rsid w:val="00B45FAA"/>
    <w:rsid w:val="00B47142"/>
    <w:rsid w:val="00B5002F"/>
    <w:rsid w:val="00B51386"/>
    <w:rsid w:val="00B52178"/>
    <w:rsid w:val="00B52191"/>
    <w:rsid w:val="00B52447"/>
    <w:rsid w:val="00B54DD2"/>
    <w:rsid w:val="00B55C89"/>
    <w:rsid w:val="00B55F83"/>
    <w:rsid w:val="00B56638"/>
    <w:rsid w:val="00B575CB"/>
    <w:rsid w:val="00B57C44"/>
    <w:rsid w:val="00B57EFA"/>
    <w:rsid w:val="00B633E5"/>
    <w:rsid w:val="00B63A28"/>
    <w:rsid w:val="00B6496F"/>
    <w:rsid w:val="00B65382"/>
    <w:rsid w:val="00B65613"/>
    <w:rsid w:val="00B6607D"/>
    <w:rsid w:val="00B6635B"/>
    <w:rsid w:val="00B66D02"/>
    <w:rsid w:val="00B67CDE"/>
    <w:rsid w:val="00B67F47"/>
    <w:rsid w:val="00B67FD4"/>
    <w:rsid w:val="00B71977"/>
    <w:rsid w:val="00B71A25"/>
    <w:rsid w:val="00B7206A"/>
    <w:rsid w:val="00B733A3"/>
    <w:rsid w:val="00B7345F"/>
    <w:rsid w:val="00B74A9E"/>
    <w:rsid w:val="00B74CC7"/>
    <w:rsid w:val="00B754BA"/>
    <w:rsid w:val="00B75BE5"/>
    <w:rsid w:val="00B75D49"/>
    <w:rsid w:val="00B76153"/>
    <w:rsid w:val="00B7645B"/>
    <w:rsid w:val="00B809B5"/>
    <w:rsid w:val="00B80A13"/>
    <w:rsid w:val="00B813FD"/>
    <w:rsid w:val="00B82F7D"/>
    <w:rsid w:val="00B831F3"/>
    <w:rsid w:val="00B84110"/>
    <w:rsid w:val="00B85D67"/>
    <w:rsid w:val="00B8642B"/>
    <w:rsid w:val="00B868D3"/>
    <w:rsid w:val="00B8773D"/>
    <w:rsid w:val="00B90710"/>
    <w:rsid w:val="00B90BD2"/>
    <w:rsid w:val="00B90CE5"/>
    <w:rsid w:val="00B90E88"/>
    <w:rsid w:val="00B91A56"/>
    <w:rsid w:val="00B91F4D"/>
    <w:rsid w:val="00B9348A"/>
    <w:rsid w:val="00B938B4"/>
    <w:rsid w:val="00B93ACD"/>
    <w:rsid w:val="00B93B31"/>
    <w:rsid w:val="00B95729"/>
    <w:rsid w:val="00B96094"/>
    <w:rsid w:val="00B96920"/>
    <w:rsid w:val="00B969DF"/>
    <w:rsid w:val="00B97373"/>
    <w:rsid w:val="00B97D22"/>
    <w:rsid w:val="00BA1E7B"/>
    <w:rsid w:val="00BA26BF"/>
    <w:rsid w:val="00BA2D37"/>
    <w:rsid w:val="00BA3417"/>
    <w:rsid w:val="00BA4E2F"/>
    <w:rsid w:val="00BA517F"/>
    <w:rsid w:val="00BA53A4"/>
    <w:rsid w:val="00BA5607"/>
    <w:rsid w:val="00BA62E5"/>
    <w:rsid w:val="00BA7B78"/>
    <w:rsid w:val="00BB091D"/>
    <w:rsid w:val="00BB0BEE"/>
    <w:rsid w:val="00BB0C97"/>
    <w:rsid w:val="00BB2CB7"/>
    <w:rsid w:val="00BB3043"/>
    <w:rsid w:val="00BB3B00"/>
    <w:rsid w:val="00BB3FBE"/>
    <w:rsid w:val="00BB4112"/>
    <w:rsid w:val="00BB5107"/>
    <w:rsid w:val="00BB6335"/>
    <w:rsid w:val="00BC058C"/>
    <w:rsid w:val="00BC1122"/>
    <w:rsid w:val="00BC2078"/>
    <w:rsid w:val="00BC2790"/>
    <w:rsid w:val="00BC27D9"/>
    <w:rsid w:val="00BC3490"/>
    <w:rsid w:val="00BC3AE9"/>
    <w:rsid w:val="00BC404A"/>
    <w:rsid w:val="00BC54B9"/>
    <w:rsid w:val="00BC5692"/>
    <w:rsid w:val="00BC7F54"/>
    <w:rsid w:val="00BD0544"/>
    <w:rsid w:val="00BD311F"/>
    <w:rsid w:val="00BD35F3"/>
    <w:rsid w:val="00BD4007"/>
    <w:rsid w:val="00BD51E8"/>
    <w:rsid w:val="00BD5768"/>
    <w:rsid w:val="00BD629D"/>
    <w:rsid w:val="00BD7C58"/>
    <w:rsid w:val="00BD7C99"/>
    <w:rsid w:val="00BE0291"/>
    <w:rsid w:val="00BE02FE"/>
    <w:rsid w:val="00BE1891"/>
    <w:rsid w:val="00BE1B90"/>
    <w:rsid w:val="00BE39FC"/>
    <w:rsid w:val="00BE4D9C"/>
    <w:rsid w:val="00BE64F7"/>
    <w:rsid w:val="00BE77F3"/>
    <w:rsid w:val="00BF1074"/>
    <w:rsid w:val="00BF1521"/>
    <w:rsid w:val="00BF216C"/>
    <w:rsid w:val="00BF38A3"/>
    <w:rsid w:val="00BF4281"/>
    <w:rsid w:val="00BF4348"/>
    <w:rsid w:val="00BF4424"/>
    <w:rsid w:val="00BF504C"/>
    <w:rsid w:val="00BF5654"/>
    <w:rsid w:val="00BF575F"/>
    <w:rsid w:val="00BF57F3"/>
    <w:rsid w:val="00C0147C"/>
    <w:rsid w:val="00C034D7"/>
    <w:rsid w:val="00C03917"/>
    <w:rsid w:val="00C0561D"/>
    <w:rsid w:val="00C05E03"/>
    <w:rsid w:val="00C05E37"/>
    <w:rsid w:val="00C065F1"/>
    <w:rsid w:val="00C079AB"/>
    <w:rsid w:val="00C07D13"/>
    <w:rsid w:val="00C1138A"/>
    <w:rsid w:val="00C113DA"/>
    <w:rsid w:val="00C1144D"/>
    <w:rsid w:val="00C11895"/>
    <w:rsid w:val="00C1198D"/>
    <w:rsid w:val="00C12B73"/>
    <w:rsid w:val="00C143C2"/>
    <w:rsid w:val="00C1471E"/>
    <w:rsid w:val="00C15816"/>
    <w:rsid w:val="00C15F36"/>
    <w:rsid w:val="00C16823"/>
    <w:rsid w:val="00C16FCE"/>
    <w:rsid w:val="00C2102A"/>
    <w:rsid w:val="00C21A19"/>
    <w:rsid w:val="00C2351E"/>
    <w:rsid w:val="00C262CB"/>
    <w:rsid w:val="00C268D6"/>
    <w:rsid w:val="00C27759"/>
    <w:rsid w:val="00C27C06"/>
    <w:rsid w:val="00C300AC"/>
    <w:rsid w:val="00C30525"/>
    <w:rsid w:val="00C3073E"/>
    <w:rsid w:val="00C31CA9"/>
    <w:rsid w:val="00C32828"/>
    <w:rsid w:val="00C32AD4"/>
    <w:rsid w:val="00C337EA"/>
    <w:rsid w:val="00C33B73"/>
    <w:rsid w:val="00C33CD6"/>
    <w:rsid w:val="00C34EA0"/>
    <w:rsid w:val="00C34F70"/>
    <w:rsid w:val="00C36032"/>
    <w:rsid w:val="00C432F6"/>
    <w:rsid w:val="00C4484F"/>
    <w:rsid w:val="00C46D46"/>
    <w:rsid w:val="00C46F88"/>
    <w:rsid w:val="00C5210A"/>
    <w:rsid w:val="00C5405D"/>
    <w:rsid w:val="00C540CD"/>
    <w:rsid w:val="00C54B9E"/>
    <w:rsid w:val="00C568F3"/>
    <w:rsid w:val="00C56FBB"/>
    <w:rsid w:val="00C57405"/>
    <w:rsid w:val="00C578C2"/>
    <w:rsid w:val="00C57E94"/>
    <w:rsid w:val="00C60732"/>
    <w:rsid w:val="00C61956"/>
    <w:rsid w:val="00C6298C"/>
    <w:rsid w:val="00C63966"/>
    <w:rsid w:val="00C6425A"/>
    <w:rsid w:val="00C64ACE"/>
    <w:rsid w:val="00C66DEE"/>
    <w:rsid w:val="00C6712D"/>
    <w:rsid w:val="00C6740D"/>
    <w:rsid w:val="00C70993"/>
    <w:rsid w:val="00C723C0"/>
    <w:rsid w:val="00C72746"/>
    <w:rsid w:val="00C73647"/>
    <w:rsid w:val="00C73908"/>
    <w:rsid w:val="00C749E2"/>
    <w:rsid w:val="00C76BAF"/>
    <w:rsid w:val="00C80E9C"/>
    <w:rsid w:val="00C80EA9"/>
    <w:rsid w:val="00C818FA"/>
    <w:rsid w:val="00C83803"/>
    <w:rsid w:val="00C83D7A"/>
    <w:rsid w:val="00C83DD8"/>
    <w:rsid w:val="00C84942"/>
    <w:rsid w:val="00C84E2E"/>
    <w:rsid w:val="00C84F1B"/>
    <w:rsid w:val="00C8572C"/>
    <w:rsid w:val="00C85739"/>
    <w:rsid w:val="00C860E6"/>
    <w:rsid w:val="00C86750"/>
    <w:rsid w:val="00C87152"/>
    <w:rsid w:val="00C87F6F"/>
    <w:rsid w:val="00C90DA8"/>
    <w:rsid w:val="00C91AF8"/>
    <w:rsid w:val="00C927BA"/>
    <w:rsid w:val="00C92F04"/>
    <w:rsid w:val="00C9421E"/>
    <w:rsid w:val="00C94A9C"/>
    <w:rsid w:val="00C957C1"/>
    <w:rsid w:val="00C95D56"/>
    <w:rsid w:val="00C964CE"/>
    <w:rsid w:val="00C96A07"/>
    <w:rsid w:val="00C96E3E"/>
    <w:rsid w:val="00C978EA"/>
    <w:rsid w:val="00CA050A"/>
    <w:rsid w:val="00CA0AA7"/>
    <w:rsid w:val="00CA25F9"/>
    <w:rsid w:val="00CA298D"/>
    <w:rsid w:val="00CA3CE7"/>
    <w:rsid w:val="00CA40AE"/>
    <w:rsid w:val="00CA4983"/>
    <w:rsid w:val="00CA5965"/>
    <w:rsid w:val="00CA6245"/>
    <w:rsid w:val="00CA6F5A"/>
    <w:rsid w:val="00CA775D"/>
    <w:rsid w:val="00CB07ED"/>
    <w:rsid w:val="00CB19B5"/>
    <w:rsid w:val="00CB2B6A"/>
    <w:rsid w:val="00CB3D84"/>
    <w:rsid w:val="00CB4EBD"/>
    <w:rsid w:val="00CB5F1A"/>
    <w:rsid w:val="00CB76E3"/>
    <w:rsid w:val="00CB7C25"/>
    <w:rsid w:val="00CC101D"/>
    <w:rsid w:val="00CC3747"/>
    <w:rsid w:val="00CC5DE9"/>
    <w:rsid w:val="00CC66AF"/>
    <w:rsid w:val="00CD2BC2"/>
    <w:rsid w:val="00CD32F2"/>
    <w:rsid w:val="00CD4CB6"/>
    <w:rsid w:val="00CD55D6"/>
    <w:rsid w:val="00CD567A"/>
    <w:rsid w:val="00CD5ABB"/>
    <w:rsid w:val="00CD715D"/>
    <w:rsid w:val="00CD7329"/>
    <w:rsid w:val="00CD75F9"/>
    <w:rsid w:val="00CD7698"/>
    <w:rsid w:val="00CD771C"/>
    <w:rsid w:val="00CE0A91"/>
    <w:rsid w:val="00CE0EF7"/>
    <w:rsid w:val="00CE1644"/>
    <w:rsid w:val="00CE1E19"/>
    <w:rsid w:val="00CE25C8"/>
    <w:rsid w:val="00CE3BFF"/>
    <w:rsid w:val="00CE44F7"/>
    <w:rsid w:val="00CE6BC9"/>
    <w:rsid w:val="00CE7073"/>
    <w:rsid w:val="00CE7565"/>
    <w:rsid w:val="00CE7B6B"/>
    <w:rsid w:val="00CF061A"/>
    <w:rsid w:val="00CF0813"/>
    <w:rsid w:val="00CF0B4D"/>
    <w:rsid w:val="00CF0FC8"/>
    <w:rsid w:val="00CF1213"/>
    <w:rsid w:val="00CF192D"/>
    <w:rsid w:val="00CF2001"/>
    <w:rsid w:val="00CF2F3E"/>
    <w:rsid w:val="00CF36BE"/>
    <w:rsid w:val="00CF3923"/>
    <w:rsid w:val="00CF3B00"/>
    <w:rsid w:val="00CF4EA1"/>
    <w:rsid w:val="00CF56C4"/>
    <w:rsid w:val="00CF5BDD"/>
    <w:rsid w:val="00CF6230"/>
    <w:rsid w:val="00CF64E0"/>
    <w:rsid w:val="00CF740B"/>
    <w:rsid w:val="00D004BC"/>
    <w:rsid w:val="00D01409"/>
    <w:rsid w:val="00D02BE3"/>
    <w:rsid w:val="00D04E72"/>
    <w:rsid w:val="00D06132"/>
    <w:rsid w:val="00D06DDD"/>
    <w:rsid w:val="00D06FBB"/>
    <w:rsid w:val="00D078C0"/>
    <w:rsid w:val="00D1078C"/>
    <w:rsid w:val="00D1080F"/>
    <w:rsid w:val="00D10A9D"/>
    <w:rsid w:val="00D12873"/>
    <w:rsid w:val="00D132C3"/>
    <w:rsid w:val="00D13EE3"/>
    <w:rsid w:val="00D15F79"/>
    <w:rsid w:val="00D16AB5"/>
    <w:rsid w:val="00D16C38"/>
    <w:rsid w:val="00D17FFA"/>
    <w:rsid w:val="00D21120"/>
    <w:rsid w:val="00D21726"/>
    <w:rsid w:val="00D21B72"/>
    <w:rsid w:val="00D21B8C"/>
    <w:rsid w:val="00D22CCA"/>
    <w:rsid w:val="00D24DAF"/>
    <w:rsid w:val="00D26463"/>
    <w:rsid w:val="00D26722"/>
    <w:rsid w:val="00D267AF"/>
    <w:rsid w:val="00D30479"/>
    <w:rsid w:val="00D32222"/>
    <w:rsid w:val="00D32934"/>
    <w:rsid w:val="00D33AE5"/>
    <w:rsid w:val="00D34B8E"/>
    <w:rsid w:val="00D34C01"/>
    <w:rsid w:val="00D36A1A"/>
    <w:rsid w:val="00D36FCB"/>
    <w:rsid w:val="00D37157"/>
    <w:rsid w:val="00D41A20"/>
    <w:rsid w:val="00D423C5"/>
    <w:rsid w:val="00D4439E"/>
    <w:rsid w:val="00D4489C"/>
    <w:rsid w:val="00D45501"/>
    <w:rsid w:val="00D47669"/>
    <w:rsid w:val="00D47AF8"/>
    <w:rsid w:val="00D50D98"/>
    <w:rsid w:val="00D51DC7"/>
    <w:rsid w:val="00D51FBE"/>
    <w:rsid w:val="00D545EE"/>
    <w:rsid w:val="00D54CFE"/>
    <w:rsid w:val="00D54EBF"/>
    <w:rsid w:val="00D565BC"/>
    <w:rsid w:val="00D57639"/>
    <w:rsid w:val="00D60034"/>
    <w:rsid w:val="00D612CD"/>
    <w:rsid w:val="00D631A9"/>
    <w:rsid w:val="00D63611"/>
    <w:rsid w:val="00D636AE"/>
    <w:rsid w:val="00D66D00"/>
    <w:rsid w:val="00D672FB"/>
    <w:rsid w:val="00D70120"/>
    <w:rsid w:val="00D70FF8"/>
    <w:rsid w:val="00D714A6"/>
    <w:rsid w:val="00D71D9A"/>
    <w:rsid w:val="00D72378"/>
    <w:rsid w:val="00D72555"/>
    <w:rsid w:val="00D73331"/>
    <w:rsid w:val="00D73FA7"/>
    <w:rsid w:val="00D74C3D"/>
    <w:rsid w:val="00D74E77"/>
    <w:rsid w:val="00D75203"/>
    <w:rsid w:val="00D7538E"/>
    <w:rsid w:val="00D7568D"/>
    <w:rsid w:val="00D762E7"/>
    <w:rsid w:val="00D76494"/>
    <w:rsid w:val="00D764C7"/>
    <w:rsid w:val="00D768D2"/>
    <w:rsid w:val="00D76962"/>
    <w:rsid w:val="00D806C5"/>
    <w:rsid w:val="00D81CBE"/>
    <w:rsid w:val="00D82C63"/>
    <w:rsid w:val="00D83AEA"/>
    <w:rsid w:val="00D85BB1"/>
    <w:rsid w:val="00D85C1A"/>
    <w:rsid w:val="00D86700"/>
    <w:rsid w:val="00D86DB6"/>
    <w:rsid w:val="00D87274"/>
    <w:rsid w:val="00D878D3"/>
    <w:rsid w:val="00D902BB"/>
    <w:rsid w:val="00D907CE"/>
    <w:rsid w:val="00D911A3"/>
    <w:rsid w:val="00D9151D"/>
    <w:rsid w:val="00D91CF1"/>
    <w:rsid w:val="00D91CF2"/>
    <w:rsid w:val="00D93797"/>
    <w:rsid w:val="00D941C5"/>
    <w:rsid w:val="00D95B1C"/>
    <w:rsid w:val="00D96323"/>
    <w:rsid w:val="00D97F8D"/>
    <w:rsid w:val="00DA01BE"/>
    <w:rsid w:val="00DA07F7"/>
    <w:rsid w:val="00DA153B"/>
    <w:rsid w:val="00DA19C8"/>
    <w:rsid w:val="00DA4A12"/>
    <w:rsid w:val="00DA4B42"/>
    <w:rsid w:val="00DA643B"/>
    <w:rsid w:val="00DA6646"/>
    <w:rsid w:val="00DA73E1"/>
    <w:rsid w:val="00DB1103"/>
    <w:rsid w:val="00DB1C8E"/>
    <w:rsid w:val="00DB20F3"/>
    <w:rsid w:val="00DB22F4"/>
    <w:rsid w:val="00DB2873"/>
    <w:rsid w:val="00DB2D05"/>
    <w:rsid w:val="00DB2D1D"/>
    <w:rsid w:val="00DB702D"/>
    <w:rsid w:val="00DB7089"/>
    <w:rsid w:val="00DC0011"/>
    <w:rsid w:val="00DC039A"/>
    <w:rsid w:val="00DC1759"/>
    <w:rsid w:val="00DC1EAF"/>
    <w:rsid w:val="00DC4DBA"/>
    <w:rsid w:val="00DC567D"/>
    <w:rsid w:val="00DC5CC4"/>
    <w:rsid w:val="00DC63C0"/>
    <w:rsid w:val="00DC6422"/>
    <w:rsid w:val="00DC6FC0"/>
    <w:rsid w:val="00DC7792"/>
    <w:rsid w:val="00DD0568"/>
    <w:rsid w:val="00DD07BD"/>
    <w:rsid w:val="00DD08BB"/>
    <w:rsid w:val="00DD1519"/>
    <w:rsid w:val="00DD1FC3"/>
    <w:rsid w:val="00DD3CE5"/>
    <w:rsid w:val="00DD3FCB"/>
    <w:rsid w:val="00DD45D3"/>
    <w:rsid w:val="00DD48A2"/>
    <w:rsid w:val="00DD4F41"/>
    <w:rsid w:val="00DD77F4"/>
    <w:rsid w:val="00DD7814"/>
    <w:rsid w:val="00DD7BF9"/>
    <w:rsid w:val="00DD7C8F"/>
    <w:rsid w:val="00DE02C1"/>
    <w:rsid w:val="00DE048F"/>
    <w:rsid w:val="00DE0E21"/>
    <w:rsid w:val="00DE1C96"/>
    <w:rsid w:val="00DE28CB"/>
    <w:rsid w:val="00DE2BBB"/>
    <w:rsid w:val="00DE2C55"/>
    <w:rsid w:val="00DE4897"/>
    <w:rsid w:val="00DE5254"/>
    <w:rsid w:val="00DE528B"/>
    <w:rsid w:val="00DE606E"/>
    <w:rsid w:val="00DE6B91"/>
    <w:rsid w:val="00DF01D3"/>
    <w:rsid w:val="00DF108E"/>
    <w:rsid w:val="00DF1ACE"/>
    <w:rsid w:val="00DF28AC"/>
    <w:rsid w:val="00DF393E"/>
    <w:rsid w:val="00DF3A83"/>
    <w:rsid w:val="00DF481B"/>
    <w:rsid w:val="00DF674D"/>
    <w:rsid w:val="00DF7EB0"/>
    <w:rsid w:val="00E01662"/>
    <w:rsid w:val="00E01CA6"/>
    <w:rsid w:val="00E023C8"/>
    <w:rsid w:val="00E02A13"/>
    <w:rsid w:val="00E03C7F"/>
    <w:rsid w:val="00E03D34"/>
    <w:rsid w:val="00E10F60"/>
    <w:rsid w:val="00E11753"/>
    <w:rsid w:val="00E133A0"/>
    <w:rsid w:val="00E13FC8"/>
    <w:rsid w:val="00E16E01"/>
    <w:rsid w:val="00E17B29"/>
    <w:rsid w:val="00E2094F"/>
    <w:rsid w:val="00E21BF0"/>
    <w:rsid w:val="00E21E52"/>
    <w:rsid w:val="00E22498"/>
    <w:rsid w:val="00E22F65"/>
    <w:rsid w:val="00E23AD7"/>
    <w:rsid w:val="00E25361"/>
    <w:rsid w:val="00E26017"/>
    <w:rsid w:val="00E2634B"/>
    <w:rsid w:val="00E27083"/>
    <w:rsid w:val="00E270DD"/>
    <w:rsid w:val="00E304CC"/>
    <w:rsid w:val="00E32062"/>
    <w:rsid w:val="00E32E92"/>
    <w:rsid w:val="00E335C7"/>
    <w:rsid w:val="00E3391A"/>
    <w:rsid w:val="00E3503A"/>
    <w:rsid w:val="00E35F0E"/>
    <w:rsid w:val="00E36C91"/>
    <w:rsid w:val="00E40586"/>
    <w:rsid w:val="00E4090C"/>
    <w:rsid w:val="00E4279D"/>
    <w:rsid w:val="00E42A14"/>
    <w:rsid w:val="00E430A8"/>
    <w:rsid w:val="00E433D7"/>
    <w:rsid w:val="00E437C1"/>
    <w:rsid w:val="00E43911"/>
    <w:rsid w:val="00E454C0"/>
    <w:rsid w:val="00E4584D"/>
    <w:rsid w:val="00E46A80"/>
    <w:rsid w:val="00E47215"/>
    <w:rsid w:val="00E477D8"/>
    <w:rsid w:val="00E502A7"/>
    <w:rsid w:val="00E523A3"/>
    <w:rsid w:val="00E52965"/>
    <w:rsid w:val="00E530C9"/>
    <w:rsid w:val="00E53988"/>
    <w:rsid w:val="00E54D70"/>
    <w:rsid w:val="00E559D9"/>
    <w:rsid w:val="00E56181"/>
    <w:rsid w:val="00E56296"/>
    <w:rsid w:val="00E56708"/>
    <w:rsid w:val="00E57048"/>
    <w:rsid w:val="00E57136"/>
    <w:rsid w:val="00E60B31"/>
    <w:rsid w:val="00E61919"/>
    <w:rsid w:val="00E61CE9"/>
    <w:rsid w:val="00E63AF8"/>
    <w:rsid w:val="00E63E42"/>
    <w:rsid w:val="00E64299"/>
    <w:rsid w:val="00E6486F"/>
    <w:rsid w:val="00E650BB"/>
    <w:rsid w:val="00E65C40"/>
    <w:rsid w:val="00E67E4A"/>
    <w:rsid w:val="00E71126"/>
    <w:rsid w:val="00E72E98"/>
    <w:rsid w:val="00E760BC"/>
    <w:rsid w:val="00E76451"/>
    <w:rsid w:val="00E76881"/>
    <w:rsid w:val="00E7735C"/>
    <w:rsid w:val="00E77BF6"/>
    <w:rsid w:val="00E80601"/>
    <w:rsid w:val="00E80FC0"/>
    <w:rsid w:val="00E81E59"/>
    <w:rsid w:val="00E82C8C"/>
    <w:rsid w:val="00E83E8D"/>
    <w:rsid w:val="00E84A48"/>
    <w:rsid w:val="00E864C7"/>
    <w:rsid w:val="00E866A9"/>
    <w:rsid w:val="00E8697D"/>
    <w:rsid w:val="00E90285"/>
    <w:rsid w:val="00E9050E"/>
    <w:rsid w:val="00E905A9"/>
    <w:rsid w:val="00E94310"/>
    <w:rsid w:val="00E947B3"/>
    <w:rsid w:val="00E9489B"/>
    <w:rsid w:val="00E96DDB"/>
    <w:rsid w:val="00E97A9F"/>
    <w:rsid w:val="00EA11E2"/>
    <w:rsid w:val="00EA12C5"/>
    <w:rsid w:val="00EA1833"/>
    <w:rsid w:val="00EA2DAA"/>
    <w:rsid w:val="00EA4C80"/>
    <w:rsid w:val="00EA54FB"/>
    <w:rsid w:val="00EA6B92"/>
    <w:rsid w:val="00EA7F98"/>
    <w:rsid w:val="00EB09ED"/>
    <w:rsid w:val="00EB1C19"/>
    <w:rsid w:val="00EB47EE"/>
    <w:rsid w:val="00EC0916"/>
    <w:rsid w:val="00EC1192"/>
    <w:rsid w:val="00EC20C5"/>
    <w:rsid w:val="00EC34DA"/>
    <w:rsid w:val="00EC4734"/>
    <w:rsid w:val="00EC47C6"/>
    <w:rsid w:val="00EC7316"/>
    <w:rsid w:val="00EC78F3"/>
    <w:rsid w:val="00ED233B"/>
    <w:rsid w:val="00ED3121"/>
    <w:rsid w:val="00ED5F19"/>
    <w:rsid w:val="00ED6DD3"/>
    <w:rsid w:val="00ED73A5"/>
    <w:rsid w:val="00ED7F12"/>
    <w:rsid w:val="00EE098E"/>
    <w:rsid w:val="00EE109A"/>
    <w:rsid w:val="00EE1710"/>
    <w:rsid w:val="00EE2B98"/>
    <w:rsid w:val="00EE3819"/>
    <w:rsid w:val="00EE45B9"/>
    <w:rsid w:val="00EE462C"/>
    <w:rsid w:val="00EE5627"/>
    <w:rsid w:val="00EE5905"/>
    <w:rsid w:val="00EE6B89"/>
    <w:rsid w:val="00EE71F6"/>
    <w:rsid w:val="00EF2130"/>
    <w:rsid w:val="00EF23BA"/>
    <w:rsid w:val="00EF2D9B"/>
    <w:rsid w:val="00EF379A"/>
    <w:rsid w:val="00EF4987"/>
    <w:rsid w:val="00EF5952"/>
    <w:rsid w:val="00EF6272"/>
    <w:rsid w:val="00EF6436"/>
    <w:rsid w:val="00EF714A"/>
    <w:rsid w:val="00F00A3F"/>
    <w:rsid w:val="00F00FB3"/>
    <w:rsid w:val="00F01A1A"/>
    <w:rsid w:val="00F01ED1"/>
    <w:rsid w:val="00F02008"/>
    <w:rsid w:val="00F02D3D"/>
    <w:rsid w:val="00F052DE"/>
    <w:rsid w:val="00F05831"/>
    <w:rsid w:val="00F05880"/>
    <w:rsid w:val="00F06C52"/>
    <w:rsid w:val="00F07C0D"/>
    <w:rsid w:val="00F10918"/>
    <w:rsid w:val="00F10BC8"/>
    <w:rsid w:val="00F11D41"/>
    <w:rsid w:val="00F12930"/>
    <w:rsid w:val="00F158FD"/>
    <w:rsid w:val="00F1640E"/>
    <w:rsid w:val="00F16876"/>
    <w:rsid w:val="00F16D2B"/>
    <w:rsid w:val="00F170B8"/>
    <w:rsid w:val="00F20994"/>
    <w:rsid w:val="00F20BEC"/>
    <w:rsid w:val="00F212FC"/>
    <w:rsid w:val="00F2367E"/>
    <w:rsid w:val="00F2415F"/>
    <w:rsid w:val="00F24B6B"/>
    <w:rsid w:val="00F25707"/>
    <w:rsid w:val="00F25F30"/>
    <w:rsid w:val="00F261E6"/>
    <w:rsid w:val="00F26AA7"/>
    <w:rsid w:val="00F27A3C"/>
    <w:rsid w:val="00F27D3A"/>
    <w:rsid w:val="00F30249"/>
    <w:rsid w:val="00F30695"/>
    <w:rsid w:val="00F3079F"/>
    <w:rsid w:val="00F313C9"/>
    <w:rsid w:val="00F31B4C"/>
    <w:rsid w:val="00F320DB"/>
    <w:rsid w:val="00F32296"/>
    <w:rsid w:val="00F32A06"/>
    <w:rsid w:val="00F32E32"/>
    <w:rsid w:val="00F33611"/>
    <w:rsid w:val="00F36F69"/>
    <w:rsid w:val="00F40612"/>
    <w:rsid w:val="00F40A92"/>
    <w:rsid w:val="00F41441"/>
    <w:rsid w:val="00F415A9"/>
    <w:rsid w:val="00F421F4"/>
    <w:rsid w:val="00F427DD"/>
    <w:rsid w:val="00F4335C"/>
    <w:rsid w:val="00F43FF1"/>
    <w:rsid w:val="00F442B6"/>
    <w:rsid w:val="00F46306"/>
    <w:rsid w:val="00F46D6B"/>
    <w:rsid w:val="00F50A94"/>
    <w:rsid w:val="00F5176A"/>
    <w:rsid w:val="00F51CA1"/>
    <w:rsid w:val="00F530D2"/>
    <w:rsid w:val="00F538C7"/>
    <w:rsid w:val="00F5390A"/>
    <w:rsid w:val="00F549D1"/>
    <w:rsid w:val="00F549DC"/>
    <w:rsid w:val="00F54D6A"/>
    <w:rsid w:val="00F55E07"/>
    <w:rsid w:val="00F56EB3"/>
    <w:rsid w:val="00F57021"/>
    <w:rsid w:val="00F57BD7"/>
    <w:rsid w:val="00F60457"/>
    <w:rsid w:val="00F60598"/>
    <w:rsid w:val="00F65A75"/>
    <w:rsid w:val="00F67C70"/>
    <w:rsid w:val="00F67FC3"/>
    <w:rsid w:val="00F70A55"/>
    <w:rsid w:val="00F71F39"/>
    <w:rsid w:val="00F72673"/>
    <w:rsid w:val="00F740C7"/>
    <w:rsid w:val="00F75F68"/>
    <w:rsid w:val="00F77101"/>
    <w:rsid w:val="00F772B2"/>
    <w:rsid w:val="00F84613"/>
    <w:rsid w:val="00F84ACD"/>
    <w:rsid w:val="00F85B0D"/>
    <w:rsid w:val="00F864CF"/>
    <w:rsid w:val="00F8792F"/>
    <w:rsid w:val="00F87A4C"/>
    <w:rsid w:val="00F90F61"/>
    <w:rsid w:val="00F928D1"/>
    <w:rsid w:val="00F95874"/>
    <w:rsid w:val="00F95B7D"/>
    <w:rsid w:val="00F95E3A"/>
    <w:rsid w:val="00F962FF"/>
    <w:rsid w:val="00FA01CA"/>
    <w:rsid w:val="00FA0A03"/>
    <w:rsid w:val="00FA1C58"/>
    <w:rsid w:val="00FA22D7"/>
    <w:rsid w:val="00FA236A"/>
    <w:rsid w:val="00FA425E"/>
    <w:rsid w:val="00FA5206"/>
    <w:rsid w:val="00FA5C9A"/>
    <w:rsid w:val="00FA6976"/>
    <w:rsid w:val="00FA7D63"/>
    <w:rsid w:val="00FA7ED8"/>
    <w:rsid w:val="00FB165C"/>
    <w:rsid w:val="00FB3114"/>
    <w:rsid w:val="00FB3E4B"/>
    <w:rsid w:val="00FB4192"/>
    <w:rsid w:val="00FB6731"/>
    <w:rsid w:val="00FB720D"/>
    <w:rsid w:val="00FC41D4"/>
    <w:rsid w:val="00FC4D20"/>
    <w:rsid w:val="00FC566A"/>
    <w:rsid w:val="00FC5743"/>
    <w:rsid w:val="00FC627D"/>
    <w:rsid w:val="00FC6536"/>
    <w:rsid w:val="00FC662A"/>
    <w:rsid w:val="00FC667E"/>
    <w:rsid w:val="00FC6690"/>
    <w:rsid w:val="00FC7FA5"/>
    <w:rsid w:val="00FD035F"/>
    <w:rsid w:val="00FD40CB"/>
    <w:rsid w:val="00FD4C49"/>
    <w:rsid w:val="00FD5666"/>
    <w:rsid w:val="00FD59C0"/>
    <w:rsid w:val="00FD5C97"/>
    <w:rsid w:val="00FD620D"/>
    <w:rsid w:val="00FE204C"/>
    <w:rsid w:val="00FE2764"/>
    <w:rsid w:val="00FE3350"/>
    <w:rsid w:val="00FF0614"/>
    <w:rsid w:val="00FF07A4"/>
    <w:rsid w:val="00FF0FFE"/>
    <w:rsid w:val="00FF136E"/>
    <w:rsid w:val="00FF1A2E"/>
    <w:rsid w:val="00FF360D"/>
    <w:rsid w:val="00FF3F7F"/>
    <w:rsid w:val="00FF497C"/>
    <w:rsid w:val="00FF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64C"/>
    <w:pPr>
      <w:spacing w:after="200" w:line="276" w:lineRule="auto"/>
    </w:pPr>
    <w:rPr>
      <w:rFonts w:cs="Calibri"/>
      <w:sz w:val="22"/>
      <w:szCs w:val="22"/>
      <w:lang w:eastAsia="en-US"/>
    </w:rPr>
  </w:style>
  <w:style w:type="paragraph" w:styleId="Titre1">
    <w:name w:val="heading 1"/>
    <w:basedOn w:val="Normal"/>
    <w:next w:val="Normal"/>
    <w:link w:val="Titre1Car"/>
    <w:uiPriority w:val="99"/>
    <w:qFormat/>
    <w:rsid w:val="00513DB7"/>
    <w:pPr>
      <w:keepNext/>
      <w:keepLines/>
      <w:spacing w:before="480" w:after="0"/>
      <w:outlineLvl w:val="0"/>
    </w:pPr>
    <w:rPr>
      <w:rFonts w:ascii="Cambria" w:eastAsia="Times New Roman" w:hAnsi="Cambria" w:cs="Cambria"/>
      <w:b/>
      <w:bCs/>
      <w:color w:val="365F91"/>
      <w:sz w:val="28"/>
      <w:szCs w:val="28"/>
    </w:rPr>
  </w:style>
  <w:style w:type="paragraph" w:styleId="Titre2">
    <w:name w:val="heading 2"/>
    <w:basedOn w:val="Normal"/>
    <w:next w:val="Normal"/>
    <w:link w:val="Titre2Car"/>
    <w:unhideWhenUsed/>
    <w:qFormat/>
    <w:locked/>
    <w:rsid w:val="00154056"/>
    <w:pPr>
      <w:keepNext/>
      <w:spacing w:before="240" w:after="60"/>
      <w:outlineLvl w:val="1"/>
    </w:pPr>
    <w:rPr>
      <w:rFonts w:ascii="Cambria" w:eastAsia="Times New Roman" w:hAnsi="Cambria" w:cs="Times New Roman"/>
      <w:b/>
      <w:bCs/>
      <w:i/>
      <w:iCs/>
      <w:sz w:val="28"/>
      <w:szCs w:val="28"/>
    </w:rPr>
  </w:style>
  <w:style w:type="paragraph" w:styleId="Titre3">
    <w:name w:val="heading 3"/>
    <w:basedOn w:val="Normal"/>
    <w:next w:val="Normal"/>
    <w:link w:val="Titre3Car"/>
    <w:semiHidden/>
    <w:unhideWhenUsed/>
    <w:qFormat/>
    <w:locked/>
    <w:rsid w:val="00AA10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513DB7"/>
    <w:rPr>
      <w:rFonts w:ascii="Cambria" w:hAnsi="Cambria" w:cs="Cambria"/>
      <w:b/>
      <w:bCs/>
      <w:color w:val="365F91"/>
      <w:sz w:val="28"/>
      <w:szCs w:val="28"/>
    </w:rPr>
  </w:style>
  <w:style w:type="paragraph" w:customStyle="1" w:styleId="Default">
    <w:name w:val="Default"/>
    <w:uiPriority w:val="99"/>
    <w:rsid w:val="00190F8B"/>
    <w:pPr>
      <w:autoSpaceDE w:val="0"/>
      <w:autoSpaceDN w:val="0"/>
      <w:adjustRightInd w:val="0"/>
    </w:pPr>
    <w:rPr>
      <w:rFonts w:cs="Calibri"/>
      <w:color w:val="000000"/>
      <w:sz w:val="24"/>
      <w:szCs w:val="24"/>
      <w:lang w:val="en-US" w:eastAsia="en-US"/>
    </w:rPr>
  </w:style>
  <w:style w:type="paragraph" w:styleId="Paragraphedeliste">
    <w:name w:val="List Paragraph"/>
    <w:basedOn w:val="Normal"/>
    <w:uiPriority w:val="34"/>
    <w:qFormat/>
    <w:rsid w:val="00190F8B"/>
    <w:pPr>
      <w:ind w:left="720"/>
    </w:pPr>
  </w:style>
  <w:style w:type="paragraph" w:styleId="Textedebulles">
    <w:name w:val="Balloon Text"/>
    <w:basedOn w:val="Normal"/>
    <w:link w:val="TextedebullesCar"/>
    <w:uiPriority w:val="99"/>
    <w:semiHidden/>
    <w:rsid w:val="008331A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8331A9"/>
    <w:rPr>
      <w:rFonts w:ascii="Tahoma" w:hAnsi="Tahoma" w:cs="Tahoma"/>
      <w:sz w:val="16"/>
      <w:szCs w:val="16"/>
    </w:rPr>
  </w:style>
  <w:style w:type="paragraph" w:styleId="Titre">
    <w:name w:val="Title"/>
    <w:basedOn w:val="Normal"/>
    <w:next w:val="Normal"/>
    <w:link w:val="TitreCar"/>
    <w:uiPriority w:val="99"/>
    <w:qFormat/>
    <w:rsid w:val="00590151"/>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itreCar">
    <w:name w:val="Titre Car"/>
    <w:link w:val="Titre"/>
    <w:uiPriority w:val="99"/>
    <w:locked/>
    <w:rsid w:val="00590151"/>
    <w:rPr>
      <w:rFonts w:ascii="Cambria" w:hAnsi="Cambria" w:cs="Cambria"/>
      <w:color w:val="17365D"/>
      <w:spacing w:val="5"/>
      <w:kern w:val="28"/>
      <w:sz w:val="52"/>
      <w:szCs w:val="52"/>
    </w:rPr>
  </w:style>
  <w:style w:type="character" w:styleId="Marquedecommentaire">
    <w:name w:val="annotation reference"/>
    <w:uiPriority w:val="99"/>
    <w:semiHidden/>
    <w:rsid w:val="006C4739"/>
    <w:rPr>
      <w:sz w:val="16"/>
      <w:szCs w:val="16"/>
    </w:rPr>
  </w:style>
  <w:style w:type="paragraph" w:styleId="Commentaire">
    <w:name w:val="annotation text"/>
    <w:basedOn w:val="Normal"/>
    <w:link w:val="CommentaireCar"/>
    <w:uiPriority w:val="99"/>
    <w:semiHidden/>
    <w:rsid w:val="006C4739"/>
    <w:pPr>
      <w:spacing w:line="240" w:lineRule="auto"/>
    </w:pPr>
    <w:rPr>
      <w:sz w:val="20"/>
      <w:szCs w:val="20"/>
    </w:rPr>
  </w:style>
  <w:style w:type="character" w:customStyle="1" w:styleId="CommentaireCar">
    <w:name w:val="Commentaire Car"/>
    <w:link w:val="Commentaire"/>
    <w:uiPriority w:val="99"/>
    <w:semiHidden/>
    <w:locked/>
    <w:rsid w:val="006C4739"/>
    <w:rPr>
      <w:sz w:val="20"/>
      <w:szCs w:val="20"/>
    </w:rPr>
  </w:style>
  <w:style w:type="paragraph" w:styleId="Objetducommentaire">
    <w:name w:val="annotation subject"/>
    <w:basedOn w:val="Commentaire"/>
    <w:next w:val="Commentaire"/>
    <w:link w:val="ObjetducommentaireCar"/>
    <w:uiPriority w:val="99"/>
    <w:semiHidden/>
    <w:rsid w:val="006C4739"/>
    <w:rPr>
      <w:b/>
      <w:bCs/>
    </w:rPr>
  </w:style>
  <w:style w:type="character" w:customStyle="1" w:styleId="ObjetducommentaireCar">
    <w:name w:val="Objet du commentaire Car"/>
    <w:link w:val="Objetducommentaire"/>
    <w:uiPriority w:val="99"/>
    <w:semiHidden/>
    <w:locked/>
    <w:rsid w:val="006C4739"/>
    <w:rPr>
      <w:b/>
      <w:bCs/>
      <w:sz w:val="20"/>
      <w:szCs w:val="20"/>
    </w:rPr>
  </w:style>
  <w:style w:type="paragraph" w:styleId="En-tte">
    <w:name w:val="header"/>
    <w:basedOn w:val="Normal"/>
    <w:link w:val="En-tteCar"/>
    <w:uiPriority w:val="99"/>
    <w:rsid w:val="00430598"/>
    <w:pPr>
      <w:tabs>
        <w:tab w:val="center" w:pos="4536"/>
        <w:tab w:val="right" w:pos="9072"/>
      </w:tabs>
      <w:spacing w:after="0" w:line="240" w:lineRule="auto"/>
    </w:pPr>
  </w:style>
  <w:style w:type="character" w:customStyle="1" w:styleId="En-tteCar">
    <w:name w:val="En-tête Car"/>
    <w:basedOn w:val="Policepardfaut"/>
    <w:link w:val="En-tte"/>
    <w:uiPriority w:val="99"/>
    <w:locked/>
    <w:rsid w:val="00430598"/>
  </w:style>
  <w:style w:type="paragraph" w:styleId="Pieddepage">
    <w:name w:val="footer"/>
    <w:basedOn w:val="Normal"/>
    <w:link w:val="PieddepageCar"/>
    <w:uiPriority w:val="99"/>
    <w:rsid w:val="00430598"/>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430598"/>
  </w:style>
  <w:style w:type="paragraph" w:styleId="Rvision">
    <w:name w:val="Revision"/>
    <w:hidden/>
    <w:uiPriority w:val="99"/>
    <w:semiHidden/>
    <w:rsid w:val="00BB3043"/>
    <w:rPr>
      <w:rFonts w:cs="Calibri"/>
      <w:sz w:val="22"/>
      <w:szCs w:val="22"/>
      <w:lang w:eastAsia="en-US"/>
    </w:rPr>
  </w:style>
  <w:style w:type="table" w:styleId="Listemoyenne2-Accent1">
    <w:name w:val="Medium List 2 Accent 1"/>
    <w:basedOn w:val="TableauNormal"/>
    <w:uiPriority w:val="99"/>
    <w:rsid w:val="00C31CA9"/>
    <w:rPr>
      <w:rFonts w:ascii="Cambria" w:eastAsia="Times New Roman"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Grilledutableau">
    <w:name w:val="Table Grid"/>
    <w:basedOn w:val="TableauNormal"/>
    <w:uiPriority w:val="99"/>
    <w:rsid w:val="00F415A9"/>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ouleur-Accent4">
    <w:name w:val="Colorful Grid Accent 4"/>
    <w:basedOn w:val="TableauNormal"/>
    <w:uiPriority w:val="99"/>
    <w:rsid w:val="00C92F04"/>
    <w:rPr>
      <w:rFonts w:cs="Calibri"/>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1">
    <w:name w:val="Colorful Grid Accent 1"/>
    <w:basedOn w:val="TableauNormal"/>
    <w:uiPriority w:val="99"/>
    <w:rsid w:val="00C92F04"/>
    <w:rPr>
      <w:rFonts w:cs="Calibri"/>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moyenne1-Accent1">
    <w:name w:val="Medium Grid 1 Accent 1"/>
    <w:basedOn w:val="TableauNormal"/>
    <w:uiPriority w:val="99"/>
    <w:rsid w:val="00C92F04"/>
    <w:rPr>
      <w:rFonts w:cs="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NormalWeb">
    <w:name w:val="Normal (Web)"/>
    <w:basedOn w:val="Normal"/>
    <w:uiPriority w:val="99"/>
    <w:semiHidden/>
    <w:rsid w:val="003D2D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uiPriority w:val="99"/>
    <w:rsid w:val="000B62A9"/>
  </w:style>
  <w:style w:type="paragraph" w:customStyle="1" w:styleId="Code">
    <w:name w:val="Code"/>
    <w:basedOn w:val="Normal"/>
    <w:link w:val="CodeCar"/>
    <w:uiPriority w:val="99"/>
    <w:rsid w:val="009D79C2"/>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line="240" w:lineRule="auto"/>
      <w:ind w:firstLine="1134"/>
    </w:pPr>
    <w:rPr>
      <w:rFonts w:ascii="Courier New" w:eastAsia="Times New Roman" w:hAnsi="Courier New" w:cs="Courier New"/>
      <w:b/>
      <w:bCs/>
      <w:noProof/>
      <w:sz w:val="16"/>
      <w:szCs w:val="16"/>
      <w:lang w:val="en-US" w:eastAsia="fr-FR"/>
    </w:rPr>
  </w:style>
  <w:style w:type="character" w:customStyle="1" w:styleId="CodeCar">
    <w:name w:val="Code Car"/>
    <w:link w:val="Code"/>
    <w:uiPriority w:val="99"/>
    <w:locked/>
    <w:rsid w:val="009D79C2"/>
    <w:rPr>
      <w:rFonts w:ascii="Courier New" w:hAnsi="Courier New" w:cs="Courier New"/>
      <w:b/>
      <w:bCs/>
      <w:noProof/>
      <w:sz w:val="24"/>
      <w:szCs w:val="24"/>
      <w:lang w:val="en-US" w:eastAsia="fr-FR"/>
    </w:rPr>
  </w:style>
  <w:style w:type="character" w:customStyle="1" w:styleId="Titre2Car">
    <w:name w:val="Titre 2 Car"/>
    <w:link w:val="Titre2"/>
    <w:rsid w:val="00154056"/>
    <w:rPr>
      <w:rFonts w:ascii="Cambria" w:eastAsia="Times New Roman" w:hAnsi="Cambria" w:cs="Times New Roman"/>
      <w:b/>
      <w:bCs/>
      <w:i/>
      <w:iCs/>
      <w:sz w:val="28"/>
      <w:szCs w:val="28"/>
      <w:lang w:eastAsia="en-US"/>
    </w:rPr>
  </w:style>
  <w:style w:type="paragraph" w:styleId="Notedebasdepage">
    <w:name w:val="footnote text"/>
    <w:basedOn w:val="Normal"/>
    <w:link w:val="NotedebasdepageCar"/>
    <w:uiPriority w:val="99"/>
    <w:semiHidden/>
    <w:unhideWhenUsed/>
    <w:rsid w:val="0029434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9434C"/>
    <w:rPr>
      <w:rFonts w:cs="Calibri"/>
      <w:lang w:eastAsia="en-US"/>
    </w:rPr>
  </w:style>
  <w:style w:type="character" w:styleId="Appelnotedebasdep">
    <w:name w:val="footnote reference"/>
    <w:basedOn w:val="Policepardfaut"/>
    <w:uiPriority w:val="99"/>
    <w:semiHidden/>
    <w:unhideWhenUsed/>
    <w:rsid w:val="0029434C"/>
    <w:rPr>
      <w:vertAlign w:val="superscript"/>
    </w:rPr>
  </w:style>
  <w:style w:type="character" w:customStyle="1" w:styleId="Titre3Car">
    <w:name w:val="Titre 3 Car"/>
    <w:basedOn w:val="Policepardfaut"/>
    <w:link w:val="Titre3"/>
    <w:semiHidden/>
    <w:rsid w:val="00AA10AD"/>
    <w:rPr>
      <w:rFonts w:asciiTheme="majorHAnsi" w:eastAsiaTheme="majorEastAsia" w:hAnsiTheme="majorHAnsi" w:cstheme="majorBidi"/>
      <w:b/>
      <w:bCs/>
      <w:color w:val="4F81BD" w:themeColor="accent1"/>
      <w:sz w:val="22"/>
      <w:szCs w:val="22"/>
      <w:lang w:eastAsia="en-US"/>
    </w:rPr>
  </w:style>
  <w:style w:type="paragraph" w:styleId="Corpsdetexte">
    <w:name w:val="Body Text"/>
    <w:basedOn w:val="Normal"/>
    <w:link w:val="CorpsdetexteCar"/>
    <w:rsid w:val="00AA10AD"/>
    <w:pPr>
      <w:widowControl w:val="0"/>
      <w:suppressAutoHyphens/>
      <w:spacing w:after="120" w:line="240" w:lineRule="auto"/>
    </w:pPr>
    <w:rPr>
      <w:rFonts w:ascii="Liberation Serif" w:eastAsia="Droid Sans" w:hAnsi="Liberation Serif" w:cs="FreeSans"/>
      <w:kern w:val="1"/>
      <w:szCs w:val="24"/>
      <w:lang w:eastAsia="zh-CN" w:bidi="hi-IN"/>
    </w:rPr>
  </w:style>
  <w:style w:type="character" w:customStyle="1" w:styleId="CorpsdetexteCar">
    <w:name w:val="Corps de texte Car"/>
    <w:basedOn w:val="Policepardfaut"/>
    <w:link w:val="Corpsdetexte"/>
    <w:rsid w:val="00AA10AD"/>
    <w:rPr>
      <w:rFonts w:ascii="Liberation Serif" w:eastAsia="Droid Sans" w:hAnsi="Liberation Serif" w:cs="FreeSans"/>
      <w:kern w:val="1"/>
      <w:sz w:val="22"/>
      <w:szCs w:val="24"/>
      <w:lang w:eastAsia="zh-CN" w:bidi="hi-IN"/>
    </w:rPr>
  </w:style>
  <w:style w:type="paragraph" w:styleId="Lgende">
    <w:name w:val="caption"/>
    <w:basedOn w:val="Normal"/>
    <w:next w:val="Normal"/>
    <w:unhideWhenUsed/>
    <w:qFormat/>
    <w:locked/>
    <w:rsid w:val="0032647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64C"/>
    <w:pPr>
      <w:spacing w:after="200" w:line="276" w:lineRule="auto"/>
    </w:pPr>
    <w:rPr>
      <w:rFonts w:cs="Calibri"/>
      <w:sz w:val="22"/>
      <w:szCs w:val="22"/>
      <w:lang w:eastAsia="en-US"/>
    </w:rPr>
  </w:style>
  <w:style w:type="paragraph" w:styleId="Titre1">
    <w:name w:val="heading 1"/>
    <w:basedOn w:val="Normal"/>
    <w:next w:val="Normal"/>
    <w:link w:val="Titre1Car"/>
    <w:uiPriority w:val="99"/>
    <w:qFormat/>
    <w:rsid w:val="00513DB7"/>
    <w:pPr>
      <w:keepNext/>
      <w:keepLines/>
      <w:spacing w:before="480" w:after="0"/>
      <w:outlineLvl w:val="0"/>
    </w:pPr>
    <w:rPr>
      <w:rFonts w:ascii="Cambria" w:eastAsia="Times New Roman" w:hAnsi="Cambria" w:cs="Cambria"/>
      <w:b/>
      <w:bCs/>
      <w:color w:val="365F91"/>
      <w:sz w:val="28"/>
      <w:szCs w:val="28"/>
    </w:rPr>
  </w:style>
  <w:style w:type="paragraph" w:styleId="Titre2">
    <w:name w:val="heading 2"/>
    <w:basedOn w:val="Normal"/>
    <w:next w:val="Normal"/>
    <w:link w:val="Titre2Car"/>
    <w:unhideWhenUsed/>
    <w:qFormat/>
    <w:locked/>
    <w:rsid w:val="00154056"/>
    <w:pPr>
      <w:keepNext/>
      <w:spacing w:before="240" w:after="60"/>
      <w:outlineLvl w:val="1"/>
    </w:pPr>
    <w:rPr>
      <w:rFonts w:ascii="Cambria" w:eastAsia="Times New Roman" w:hAnsi="Cambria" w:cs="Times New Roman"/>
      <w:b/>
      <w:bCs/>
      <w:i/>
      <w:iCs/>
      <w:sz w:val="28"/>
      <w:szCs w:val="28"/>
    </w:rPr>
  </w:style>
  <w:style w:type="paragraph" w:styleId="Titre3">
    <w:name w:val="heading 3"/>
    <w:basedOn w:val="Normal"/>
    <w:next w:val="Normal"/>
    <w:link w:val="Titre3Car"/>
    <w:semiHidden/>
    <w:unhideWhenUsed/>
    <w:qFormat/>
    <w:locked/>
    <w:rsid w:val="00AA10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513DB7"/>
    <w:rPr>
      <w:rFonts w:ascii="Cambria" w:hAnsi="Cambria" w:cs="Cambria"/>
      <w:b/>
      <w:bCs/>
      <w:color w:val="365F91"/>
      <w:sz w:val="28"/>
      <w:szCs w:val="28"/>
    </w:rPr>
  </w:style>
  <w:style w:type="paragraph" w:customStyle="1" w:styleId="Default">
    <w:name w:val="Default"/>
    <w:uiPriority w:val="99"/>
    <w:rsid w:val="00190F8B"/>
    <w:pPr>
      <w:autoSpaceDE w:val="0"/>
      <w:autoSpaceDN w:val="0"/>
      <w:adjustRightInd w:val="0"/>
    </w:pPr>
    <w:rPr>
      <w:rFonts w:cs="Calibri"/>
      <w:color w:val="000000"/>
      <w:sz w:val="24"/>
      <w:szCs w:val="24"/>
      <w:lang w:val="en-US" w:eastAsia="en-US"/>
    </w:rPr>
  </w:style>
  <w:style w:type="paragraph" w:styleId="Paragraphedeliste">
    <w:name w:val="List Paragraph"/>
    <w:basedOn w:val="Normal"/>
    <w:uiPriority w:val="34"/>
    <w:qFormat/>
    <w:rsid w:val="00190F8B"/>
    <w:pPr>
      <w:ind w:left="720"/>
    </w:pPr>
  </w:style>
  <w:style w:type="paragraph" w:styleId="Textedebulles">
    <w:name w:val="Balloon Text"/>
    <w:basedOn w:val="Normal"/>
    <w:link w:val="TextedebullesCar"/>
    <w:uiPriority w:val="99"/>
    <w:semiHidden/>
    <w:rsid w:val="008331A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8331A9"/>
    <w:rPr>
      <w:rFonts w:ascii="Tahoma" w:hAnsi="Tahoma" w:cs="Tahoma"/>
      <w:sz w:val="16"/>
      <w:szCs w:val="16"/>
    </w:rPr>
  </w:style>
  <w:style w:type="paragraph" w:styleId="Titre">
    <w:name w:val="Title"/>
    <w:basedOn w:val="Normal"/>
    <w:next w:val="Normal"/>
    <w:link w:val="TitreCar"/>
    <w:uiPriority w:val="99"/>
    <w:qFormat/>
    <w:rsid w:val="00590151"/>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itreCar">
    <w:name w:val="Titre Car"/>
    <w:link w:val="Titre"/>
    <w:uiPriority w:val="99"/>
    <w:locked/>
    <w:rsid w:val="00590151"/>
    <w:rPr>
      <w:rFonts w:ascii="Cambria" w:hAnsi="Cambria" w:cs="Cambria"/>
      <w:color w:val="17365D"/>
      <w:spacing w:val="5"/>
      <w:kern w:val="28"/>
      <w:sz w:val="52"/>
      <w:szCs w:val="52"/>
    </w:rPr>
  </w:style>
  <w:style w:type="character" w:styleId="Marquedecommentaire">
    <w:name w:val="annotation reference"/>
    <w:uiPriority w:val="99"/>
    <w:semiHidden/>
    <w:rsid w:val="006C4739"/>
    <w:rPr>
      <w:sz w:val="16"/>
      <w:szCs w:val="16"/>
    </w:rPr>
  </w:style>
  <w:style w:type="paragraph" w:styleId="Commentaire">
    <w:name w:val="annotation text"/>
    <w:basedOn w:val="Normal"/>
    <w:link w:val="CommentaireCar"/>
    <w:uiPriority w:val="99"/>
    <w:semiHidden/>
    <w:rsid w:val="006C4739"/>
    <w:pPr>
      <w:spacing w:line="240" w:lineRule="auto"/>
    </w:pPr>
    <w:rPr>
      <w:sz w:val="20"/>
      <w:szCs w:val="20"/>
    </w:rPr>
  </w:style>
  <w:style w:type="character" w:customStyle="1" w:styleId="CommentaireCar">
    <w:name w:val="Commentaire Car"/>
    <w:link w:val="Commentaire"/>
    <w:uiPriority w:val="99"/>
    <w:semiHidden/>
    <w:locked/>
    <w:rsid w:val="006C4739"/>
    <w:rPr>
      <w:sz w:val="20"/>
      <w:szCs w:val="20"/>
    </w:rPr>
  </w:style>
  <w:style w:type="paragraph" w:styleId="Objetducommentaire">
    <w:name w:val="annotation subject"/>
    <w:basedOn w:val="Commentaire"/>
    <w:next w:val="Commentaire"/>
    <w:link w:val="ObjetducommentaireCar"/>
    <w:uiPriority w:val="99"/>
    <w:semiHidden/>
    <w:rsid w:val="006C4739"/>
    <w:rPr>
      <w:b/>
      <w:bCs/>
    </w:rPr>
  </w:style>
  <w:style w:type="character" w:customStyle="1" w:styleId="ObjetducommentaireCar">
    <w:name w:val="Objet du commentaire Car"/>
    <w:link w:val="Objetducommentaire"/>
    <w:uiPriority w:val="99"/>
    <w:semiHidden/>
    <w:locked/>
    <w:rsid w:val="006C4739"/>
    <w:rPr>
      <w:b/>
      <w:bCs/>
      <w:sz w:val="20"/>
      <w:szCs w:val="20"/>
    </w:rPr>
  </w:style>
  <w:style w:type="paragraph" w:styleId="En-tte">
    <w:name w:val="header"/>
    <w:basedOn w:val="Normal"/>
    <w:link w:val="En-tteCar"/>
    <w:uiPriority w:val="99"/>
    <w:rsid w:val="00430598"/>
    <w:pPr>
      <w:tabs>
        <w:tab w:val="center" w:pos="4536"/>
        <w:tab w:val="right" w:pos="9072"/>
      </w:tabs>
      <w:spacing w:after="0" w:line="240" w:lineRule="auto"/>
    </w:pPr>
  </w:style>
  <w:style w:type="character" w:customStyle="1" w:styleId="En-tteCar">
    <w:name w:val="En-tête Car"/>
    <w:basedOn w:val="Policepardfaut"/>
    <w:link w:val="En-tte"/>
    <w:uiPriority w:val="99"/>
    <w:locked/>
    <w:rsid w:val="00430598"/>
  </w:style>
  <w:style w:type="paragraph" w:styleId="Pieddepage">
    <w:name w:val="footer"/>
    <w:basedOn w:val="Normal"/>
    <w:link w:val="PieddepageCar"/>
    <w:uiPriority w:val="99"/>
    <w:rsid w:val="00430598"/>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430598"/>
  </w:style>
  <w:style w:type="paragraph" w:styleId="Rvision">
    <w:name w:val="Revision"/>
    <w:hidden/>
    <w:uiPriority w:val="99"/>
    <w:semiHidden/>
    <w:rsid w:val="00BB3043"/>
    <w:rPr>
      <w:rFonts w:cs="Calibri"/>
      <w:sz w:val="22"/>
      <w:szCs w:val="22"/>
      <w:lang w:eastAsia="en-US"/>
    </w:rPr>
  </w:style>
  <w:style w:type="table" w:styleId="Listemoyenne2-Accent1">
    <w:name w:val="Medium List 2 Accent 1"/>
    <w:basedOn w:val="TableauNormal"/>
    <w:uiPriority w:val="99"/>
    <w:rsid w:val="00C31CA9"/>
    <w:rPr>
      <w:rFonts w:ascii="Cambria" w:eastAsia="Times New Roman"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Grilledutableau">
    <w:name w:val="Table Grid"/>
    <w:basedOn w:val="TableauNormal"/>
    <w:uiPriority w:val="99"/>
    <w:rsid w:val="00F415A9"/>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ouleur-Accent4">
    <w:name w:val="Colorful Grid Accent 4"/>
    <w:basedOn w:val="TableauNormal"/>
    <w:uiPriority w:val="99"/>
    <w:rsid w:val="00C92F04"/>
    <w:rPr>
      <w:rFonts w:cs="Calibri"/>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1">
    <w:name w:val="Colorful Grid Accent 1"/>
    <w:basedOn w:val="TableauNormal"/>
    <w:uiPriority w:val="99"/>
    <w:rsid w:val="00C92F04"/>
    <w:rPr>
      <w:rFonts w:cs="Calibri"/>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moyenne1-Accent1">
    <w:name w:val="Medium Grid 1 Accent 1"/>
    <w:basedOn w:val="TableauNormal"/>
    <w:uiPriority w:val="99"/>
    <w:rsid w:val="00C92F04"/>
    <w:rPr>
      <w:rFonts w:cs="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NormalWeb">
    <w:name w:val="Normal (Web)"/>
    <w:basedOn w:val="Normal"/>
    <w:uiPriority w:val="99"/>
    <w:semiHidden/>
    <w:rsid w:val="003D2D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uiPriority w:val="99"/>
    <w:rsid w:val="000B62A9"/>
  </w:style>
  <w:style w:type="paragraph" w:customStyle="1" w:styleId="Code">
    <w:name w:val="Code"/>
    <w:basedOn w:val="Normal"/>
    <w:link w:val="CodeCar"/>
    <w:uiPriority w:val="99"/>
    <w:rsid w:val="009D79C2"/>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line="240" w:lineRule="auto"/>
      <w:ind w:firstLine="1134"/>
    </w:pPr>
    <w:rPr>
      <w:rFonts w:ascii="Courier New" w:eastAsia="Times New Roman" w:hAnsi="Courier New" w:cs="Courier New"/>
      <w:b/>
      <w:bCs/>
      <w:noProof/>
      <w:sz w:val="16"/>
      <w:szCs w:val="16"/>
      <w:lang w:val="en-US" w:eastAsia="fr-FR"/>
    </w:rPr>
  </w:style>
  <w:style w:type="character" w:customStyle="1" w:styleId="CodeCar">
    <w:name w:val="Code Car"/>
    <w:link w:val="Code"/>
    <w:uiPriority w:val="99"/>
    <w:locked/>
    <w:rsid w:val="009D79C2"/>
    <w:rPr>
      <w:rFonts w:ascii="Courier New" w:hAnsi="Courier New" w:cs="Courier New"/>
      <w:b/>
      <w:bCs/>
      <w:noProof/>
      <w:sz w:val="24"/>
      <w:szCs w:val="24"/>
      <w:lang w:val="en-US" w:eastAsia="fr-FR"/>
    </w:rPr>
  </w:style>
  <w:style w:type="character" w:customStyle="1" w:styleId="Titre2Car">
    <w:name w:val="Titre 2 Car"/>
    <w:link w:val="Titre2"/>
    <w:rsid w:val="00154056"/>
    <w:rPr>
      <w:rFonts w:ascii="Cambria" w:eastAsia="Times New Roman" w:hAnsi="Cambria" w:cs="Times New Roman"/>
      <w:b/>
      <w:bCs/>
      <w:i/>
      <w:iCs/>
      <w:sz w:val="28"/>
      <w:szCs w:val="28"/>
      <w:lang w:eastAsia="en-US"/>
    </w:rPr>
  </w:style>
  <w:style w:type="paragraph" w:styleId="Notedebasdepage">
    <w:name w:val="footnote text"/>
    <w:basedOn w:val="Normal"/>
    <w:link w:val="NotedebasdepageCar"/>
    <w:uiPriority w:val="99"/>
    <w:semiHidden/>
    <w:unhideWhenUsed/>
    <w:rsid w:val="0029434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9434C"/>
    <w:rPr>
      <w:rFonts w:cs="Calibri"/>
      <w:lang w:eastAsia="en-US"/>
    </w:rPr>
  </w:style>
  <w:style w:type="character" w:styleId="Appelnotedebasdep">
    <w:name w:val="footnote reference"/>
    <w:basedOn w:val="Policepardfaut"/>
    <w:uiPriority w:val="99"/>
    <w:semiHidden/>
    <w:unhideWhenUsed/>
    <w:rsid w:val="0029434C"/>
    <w:rPr>
      <w:vertAlign w:val="superscript"/>
    </w:rPr>
  </w:style>
  <w:style w:type="character" w:customStyle="1" w:styleId="Titre3Car">
    <w:name w:val="Titre 3 Car"/>
    <w:basedOn w:val="Policepardfaut"/>
    <w:link w:val="Titre3"/>
    <w:semiHidden/>
    <w:rsid w:val="00AA10AD"/>
    <w:rPr>
      <w:rFonts w:asciiTheme="majorHAnsi" w:eastAsiaTheme="majorEastAsia" w:hAnsiTheme="majorHAnsi" w:cstheme="majorBidi"/>
      <w:b/>
      <w:bCs/>
      <w:color w:val="4F81BD" w:themeColor="accent1"/>
      <w:sz w:val="22"/>
      <w:szCs w:val="22"/>
      <w:lang w:eastAsia="en-US"/>
    </w:rPr>
  </w:style>
  <w:style w:type="paragraph" w:styleId="Corpsdetexte">
    <w:name w:val="Body Text"/>
    <w:basedOn w:val="Normal"/>
    <w:link w:val="CorpsdetexteCar"/>
    <w:rsid w:val="00AA10AD"/>
    <w:pPr>
      <w:widowControl w:val="0"/>
      <w:suppressAutoHyphens/>
      <w:spacing w:after="120" w:line="240" w:lineRule="auto"/>
    </w:pPr>
    <w:rPr>
      <w:rFonts w:ascii="Liberation Serif" w:eastAsia="Droid Sans" w:hAnsi="Liberation Serif" w:cs="FreeSans"/>
      <w:kern w:val="1"/>
      <w:szCs w:val="24"/>
      <w:lang w:eastAsia="zh-CN" w:bidi="hi-IN"/>
    </w:rPr>
  </w:style>
  <w:style w:type="character" w:customStyle="1" w:styleId="CorpsdetexteCar">
    <w:name w:val="Corps de texte Car"/>
    <w:basedOn w:val="Policepardfaut"/>
    <w:link w:val="Corpsdetexte"/>
    <w:rsid w:val="00AA10AD"/>
    <w:rPr>
      <w:rFonts w:ascii="Liberation Serif" w:eastAsia="Droid Sans" w:hAnsi="Liberation Serif" w:cs="FreeSans"/>
      <w:kern w:val="1"/>
      <w:sz w:val="22"/>
      <w:szCs w:val="24"/>
      <w:lang w:eastAsia="zh-CN" w:bidi="hi-IN"/>
    </w:rPr>
  </w:style>
  <w:style w:type="paragraph" w:styleId="Lgende">
    <w:name w:val="caption"/>
    <w:basedOn w:val="Normal"/>
    <w:next w:val="Normal"/>
    <w:unhideWhenUsed/>
    <w:qFormat/>
    <w:locked/>
    <w:rsid w:val="0032647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456757">
      <w:bodyDiv w:val="1"/>
      <w:marLeft w:val="0"/>
      <w:marRight w:val="0"/>
      <w:marTop w:val="0"/>
      <w:marBottom w:val="0"/>
      <w:divBdr>
        <w:top w:val="none" w:sz="0" w:space="0" w:color="auto"/>
        <w:left w:val="none" w:sz="0" w:space="0" w:color="auto"/>
        <w:bottom w:val="none" w:sz="0" w:space="0" w:color="auto"/>
        <w:right w:val="none" w:sz="0" w:space="0" w:color="auto"/>
      </w:divBdr>
    </w:div>
    <w:div w:id="1104837805">
      <w:marLeft w:val="0"/>
      <w:marRight w:val="0"/>
      <w:marTop w:val="0"/>
      <w:marBottom w:val="0"/>
      <w:divBdr>
        <w:top w:val="none" w:sz="0" w:space="0" w:color="auto"/>
        <w:left w:val="none" w:sz="0" w:space="0" w:color="auto"/>
        <w:bottom w:val="none" w:sz="0" w:space="0" w:color="auto"/>
        <w:right w:val="none" w:sz="0" w:space="0" w:color="auto"/>
      </w:divBdr>
    </w:div>
    <w:div w:id="1104837806">
      <w:marLeft w:val="0"/>
      <w:marRight w:val="0"/>
      <w:marTop w:val="0"/>
      <w:marBottom w:val="0"/>
      <w:divBdr>
        <w:top w:val="none" w:sz="0" w:space="0" w:color="auto"/>
        <w:left w:val="none" w:sz="0" w:space="0" w:color="auto"/>
        <w:bottom w:val="none" w:sz="0" w:space="0" w:color="auto"/>
        <w:right w:val="none" w:sz="0" w:space="0" w:color="auto"/>
      </w:divBdr>
    </w:div>
    <w:div w:id="1104837807">
      <w:marLeft w:val="0"/>
      <w:marRight w:val="0"/>
      <w:marTop w:val="0"/>
      <w:marBottom w:val="0"/>
      <w:divBdr>
        <w:top w:val="none" w:sz="0" w:space="0" w:color="auto"/>
        <w:left w:val="none" w:sz="0" w:space="0" w:color="auto"/>
        <w:bottom w:val="none" w:sz="0" w:space="0" w:color="auto"/>
        <w:right w:val="none" w:sz="0" w:space="0" w:color="auto"/>
      </w:divBdr>
    </w:div>
    <w:div w:id="11048378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60DF3-DFC6-4538-89E6-075456194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849</Words>
  <Characters>4671</Characters>
  <Application>Microsoft Office Word</Application>
  <DocSecurity>0</DocSecurity>
  <Lines>38</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LIG-adele</Company>
  <LinksUpToDate>false</LinksUpToDate>
  <CharactersWithSpaces>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Moreno</dc:creator>
  <cp:lastModifiedBy>Jacky</cp:lastModifiedBy>
  <cp:revision>2</cp:revision>
  <cp:lastPrinted>2011-07-20T12:27:00Z</cp:lastPrinted>
  <dcterms:created xsi:type="dcterms:W3CDTF">2012-12-04T13:21:00Z</dcterms:created>
  <dcterms:modified xsi:type="dcterms:W3CDTF">2012-12-04T13:21:00Z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